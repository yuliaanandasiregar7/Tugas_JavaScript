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EAF3191" w:rsidR="00C25193" w:rsidRDefault="006F1230">
      <w:pPr>
        <w:jc w:val="center"/>
      </w:pPr>
      <w:r>
        <w:t>Join Table</w:t>
      </w:r>
    </w:p>
    <w:p w14:paraId="00000002" w14:textId="77777777" w:rsidR="00C25193" w:rsidRDefault="006F1230">
      <w:pPr>
        <w:jc w:val="center"/>
      </w:pPr>
      <w:r>
        <w:t>Worksheet 4</w:t>
      </w:r>
    </w:p>
    <w:p w14:paraId="00000003" w14:textId="77777777" w:rsidR="00C25193" w:rsidRDefault="00C25193">
      <w:pPr>
        <w:jc w:val="center"/>
      </w:pPr>
    </w:p>
    <w:p w14:paraId="00000006" w14:textId="43E33D54" w:rsidR="00C25193" w:rsidRDefault="006F1230">
      <w:r>
        <w:t>Nama</w:t>
      </w:r>
      <w:r>
        <w:tab/>
        <w:t>:</w:t>
      </w:r>
      <w:r w:rsidR="00671C62">
        <w:t xml:space="preserve"> Yulia Ananda Siregar</w:t>
      </w:r>
    </w:p>
    <w:p w14:paraId="00000007" w14:textId="77777777" w:rsidR="00C25193" w:rsidRDefault="00C25193"/>
    <w:p w14:paraId="00000008" w14:textId="77777777" w:rsidR="00C25193" w:rsidRDefault="006F1230">
      <w:pPr>
        <w:pBdr>
          <w:bottom w:val="single" w:sz="4" w:space="1" w:color="000000"/>
        </w:pBdr>
      </w:pPr>
      <w:r>
        <w:t>SOAL 4.1</w:t>
      </w:r>
    </w:p>
    <w:p w14:paraId="00000009" w14:textId="77777777" w:rsidR="00C25193" w:rsidRDefault="00C25193"/>
    <w:p w14:paraId="0000000A" w14:textId="77777777" w:rsidR="00C25193" w:rsidRDefault="006F1230">
      <w:r>
        <w:t>Tampilkan data berikut menggunakan join table:</w:t>
      </w:r>
    </w:p>
    <w:p w14:paraId="0000000B" w14:textId="77777777" w:rsidR="00C25193" w:rsidRDefault="00C25193"/>
    <w:p w14:paraId="0000000C" w14:textId="77777777" w:rsidR="00C25193" w:rsidRDefault="00C25193">
      <w:pPr>
        <w:widowControl w:val="0"/>
        <w:numPr>
          <w:ilvl w:val="0"/>
          <w:numId w:val="1"/>
        </w:numPr>
        <w:spacing w:line="276" w:lineRule="auto"/>
      </w:pPr>
    </w:p>
    <w:tbl>
      <w:tblPr>
        <w:tblStyle w:val="a"/>
        <w:tblW w:w="868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290"/>
        <w:gridCol w:w="1020"/>
        <w:gridCol w:w="1380"/>
        <w:gridCol w:w="1200"/>
        <w:gridCol w:w="1635"/>
        <w:gridCol w:w="1485"/>
      </w:tblGrid>
      <w:tr w:rsidR="00C25193" w14:paraId="4C9352A7" w14:textId="77777777">
        <w:trPr>
          <w:trHeight w:val="435"/>
        </w:trPr>
        <w:tc>
          <w:tcPr>
            <w:tcW w:w="298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0D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</w:p>
        </w:tc>
        <w:tc>
          <w:tcPr>
            <w:tcW w:w="25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0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</w:p>
        </w:tc>
        <w:tc>
          <w:tcPr>
            <w:tcW w:w="31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2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Kartu</w:t>
            </w:r>
          </w:p>
        </w:tc>
      </w:tr>
      <w:tr w:rsidR="00C25193" w14:paraId="4AD6A82F" w14:textId="77777777">
        <w:trPr>
          <w:trHeight w:val="420"/>
        </w:trPr>
        <w:tc>
          <w:tcPr>
            <w:tcW w:w="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4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2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5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 kartu</w:t>
            </w:r>
          </w:p>
        </w:tc>
        <w:tc>
          <w:tcPr>
            <w:tcW w:w="1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diskon</w:t>
            </w:r>
          </w:p>
        </w:tc>
      </w:tr>
    </w:tbl>
    <w:p w14:paraId="01B70AFC" w14:textId="77777777" w:rsidR="003530A0" w:rsidRDefault="003530A0" w:rsidP="003530A0">
      <w:pPr>
        <w:spacing w:line="360" w:lineRule="auto"/>
        <w:ind w:left="720"/>
      </w:pPr>
      <w:r>
        <w:t>MariaDB [dbpos]&gt; select pesanan.id, pesanan.tanggal, pesanan.total, pelanggan.kode,</w:t>
      </w:r>
    </w:p>
    <w:p w14:paraId="662D169F" w14:textId="77777777" w:rsidR="003530A0" w:rsidRDefault="003530A0" w:rsidP="003530A0">
      <w:pPr>
        <w:spacing w:line="360" w:lineRule="auto"/>
        <w:ind w:left="720"/>
      </w:pPr>
      <w:r>
        <w:t xml:space="preserve">    -&gt;          pelanggan.nama, kartu.nama as nama_kartu, kartu.diskon</w:t>
      </w:r>
    </w:p>
    <w:p w14:paraId="6AC9D0FD" w14:textId="77777777" w:rsidR="003530A0" w:rsidRDefault="003530A0" w:rsidP="003530A0">
      <w:pPr>
        <w:spacing w:line="360" w:lineRule="auto"/>
        <w:ind w:left="720"/>
      </w:pPr>
      <w:r>
        <w:t xml:space="preserve">    -&gt;          from pesanan inner join pelanggan on pesanan.pelanggan_id = pelanggan.id</w:t>
      </w:r>
    </w:p>
    <w:p w14:paraId="3168C8A5" w14:textId="5B637B16" w:rsidR="002A083B" w:rsidRDefault="003530A0" w:rsidP="003530A0">
      <w:pPr>
        <w:spacing w:line="360" w:lineRule="auto"/>
        <w:ind w:left="720"/>
      </w:pPr>
      <w:r>
        <w:t xml:space="preserve">    -&gt;          inner join kartu on pelanggan.kartu_id = kartu.id;</w:t>
      </w:r>
    </w:p>
    <w:p w14:paraId="65FE5977" w14:textId="77777777" w:rsidR="002A083B" w:rsidRDefault="002A083B" w:rsidP="004A0F4D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0000001D" w14:textId="77777777" w:rsidR="00C25193" w:rsidRDefault="00C25193">
      <w:pPr>
        <w:widowControl w:val="0"/>
        <w:numPr>
          <w:ilvl w:val="0"/>
          <w:numId w:val="1"/>
        </w:numPr>
        <w:spacing w:line="276" w:lineRule="auto"/>
      </w:pPr>
    </w:p>
    <w:tbl>
      <w:tblPr>
        <w:tblStyle w:val="a0"/>
        <w:tblW w:w="871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305"/>
        <w:gridCol w:w="1140"/>
        <w:gridCol w:w="1035"/>
        <w:gridCol w:w="1080"/>
        <w:gridCol w:w="1245"/>
        <w:gridCol w:w="1050"/>
        <w:gridCol w:w="1110"/>
      </w:tblGrid>
      <w:tr w:rsidR="00C25193" w14:paraId="27FEF2E9" w14:textId="77777777">
        <w:trPr>
          <w:trHeight w:val="390"/>
        </w:trPr>
        <w:tc>
          <w:tcPr>
            <w:tcW w:w="5310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E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Pembelian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3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</w:p>
        </w:tc>
        <w:tc>
          <w:tcPr>
            <w:tcW w:w="21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4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Vendor</w:t>
            </w:r>
          </w:p>
        </w:tc>
      </w:tr>
      <w:tr w:rsidR="00C25193" w14:paraId="7AB99455" w14:textId="77777777">
        <w:trPr>
          <w:trHeight w:val="480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nomor</w:t>
            </w:r>
          </w:p>
        </w:tc>
        <w:tc>
          <w:tcPr>
            <w:tcW w:w="10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jumlah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harga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B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C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D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kontak</w:t>
            </w:r>
          </w:p>
        </w:tc>
      </w:tr>
    </w:tbl>
    <w:p w14:paraId="0538254D" w14:textId="77777777" w:rsidR="00000723" w:rsidRDefault="00000723" w:rsidP="00000723">
      <w:pPr>
        <w:spacing w:line="360" w:lineRule="auto"/>
        <w:ind w:firstLine="720"/>
      </w:pPr>
      <w:bookmarkStart w:id="0" w:name="_Hlk148126209"/>
      <w:r>
        <w:t>MariaDB [dbpos]&gt; SELECT</w:t>
      </w:r>
    </w:p>
    <w:bookmarkEnd w:id="0"/>
    <w:p w14:paraId="55FBB963" w14:textId="10E24F6B" w:rsidR="00000723" w:rsidRDefault="00000723" w:rsidP="00000723">
      <w:pPr>
        <w:spacing w:line="360" w:lineRule="auto"/>
      </w:pPr>
      <w:r>
        <w:t xml:space="preserve">  </w:t>
      </w:r>
      <w:r>
        <w:tab/>
      </w:r>
      <w:r>
        <w:tab/>
      </w:r>
      <w:r>
        <w:t>-&gt;     pembelian.tanggal, pembelian.nomor, pembelian.jumlah, pembelian.harga,</w:t>
      </w:r>
    </w:p>
    <w:p w14:paraId="3503F092" w14:textId="217632D0" w:rsidR="00000723" w:rsidRDefault="00000723" w:rsidP="00000723">
      <w:pPr>
        <w:spacing w:line="360" w:lineRule="auto"/>
      </w:pPr>
      <w:r>
        <w:t xml:space="preserve">    </w:t>
      </w:r>
      <w:r>
        <w:tab/>
      </w:r>
      <w:r>
        <w:tab/>
      </w:r>
      <w:r>
        <w:t>-&gt;     produk.nama,</w:t>
      </w:r>
    </w:p>
    <w:p w14:paraId="7330D033" w14:textId="799042D2" w:rsidR="00000723" w:rsidRDefault="00000723" w:rsidP="00000723">
      <w:pPr>
        <w:spacing w:line="360" w:lineRule="auto"/>
      </w:pPr>
      <w:r>
        <w:t xml:space="preserve">   </w:t>
      </w:r>
      <w:r>
        <w:tab/>
      </w:r>
      <w:r>
        <w:tab/>
      </w:r>
      <w:r>
        <w:t>-&gt;     vendor.nama, vendor.kontak</w:t>
      </w:r>
    </w:p>
    <w:p w14:paraId="32B03974" w14:textId="2E606B3A" w:rsidR="00000723" w:rsidRDefault="00000723" w:rsidP="00000723">
      <w:pPr>
        <w:spacing w:line="360" w:lineRule="auto"/>
      </w:pPr>
      <w:r>
        <w:t xml:space="preserve">   </w:t>
      </w:r>
      <w:r>
        <w:tab/>
      </w:r>
      <w:r>
        <w:tab/>
      </w:r>
      <w:r>
        <w:t>-&gt;     FROM pembelian</w:t>
      </w:r>
    </w:p>
    <w:p w14:paraId="2D98D39C" w14:textId="3EA81442" w:rsidR="00000723" w:rsidRDefault="00000723" w:rsidP="00000723">
      <w:pPr>
        <w:spacing w:line="360" w:lineRule="auto"/>
      </w:pPr>
      <w:r>
        <w:t xml:space="preserve">    </w:t>
      </w:r>
      <w:r>
        <w:tab/>
      </w:r>
      <w:r>
        <w:tab/>
      </w:r>
      <w:r>
        <w:t>-&gt;     INNER JOIN produk ON pembelian.produk_id = produk_id</w:t>
      </w:r>
    </w:p>
    <w:p w14:paraId="26C18628" w14:textId="11E9BE7C" w:rsidR="004F5018" w:rsidRDefault="00000723" w:rsidP="00000723">
      <w:pPr>
        <w:spacing w:line="360" w:lineRule="auto"/>
        <w:rPr>
          <w:rFonts w:ascii="Courier New" w:hAnsi="Courier New" w:cs="Courier New"/>
        </w:rPr>
      </w:pPr>
      <w:r>
        <w:t xml:space="preserve"> </w:t>
      </w:r>
      <w:r>
        <w:tab/>
      </w:r>
      <w:r>
        <w:t xml:space="preserve"> </w:t>
      </w:r>
      <w:r>
        <w:tab/>
      </w:r>
      <w:r>
        <w:t>-&gt;     INNER JOIN vendor ON produk_id = vendor_id;</w:t>
      </w:r>
    </w:p>
    <w:p w14:paraId="0020F306" w14:textId="0B17CED3" w:rsidR="004F5018" w:rsidRDefault="004F5018" w:rsidP="004F63DF">
      <w:pPr>
        <w:spacing w:line="360" w:lineRule="auto"/>
        <w:rPr>
          <w:rFonts w:ascii="Courier New" w:hAnsi="Courier New" w:cs="Courier New"/>
        </w:rPr>
      </w:pPr>
    </w:p>
    <w:p w14:paraId="2B663D7C" w14:textId="0C51952F" w:rsidR="004F5018" w:rsidRDefault="004F5018" w:rsidP="004F63DF">
      <w:pPr>
        <w:spacing w:line="360" w:lineRule="auto"/>
        <w:rPr>
          <w:rFonts w:ascii="Courier New" w:hAnsi="Courier New" w:cs="Courier New"/>
        </w:rPr>
      </w:pPr>
    </w:p>
    <w:p w14:paraId="30D4D9D2" w14:textId="70B50FC9" w:rsidR="004F5018" w:rsidRDefault="004F5018" w:rsidP="004F63DF">
      <w:pPr>
        <w:spacing w:line="360" w:lineRule="auto"/>
        <w:rPr>
          <w:rFonts w:ascii="Courier New" w:hAnsi="Courier New" w:cs="Courier New"/>
        </w:rPr>
      </w:pPr>
    </w:p>
    <w:p w14:paraId="19247FF7" w14:textId="77777777" w:rsidR="004F5018" w:rsidRPr="004F63DF" w:rsidRDefault="004F5018" w:rsidP="004F63DF">
      <w:pPr>
        <w:spacing w:line="360" w:lineRule="auto"/>
        <w:rPr>
          <w:rFonts w:ascii="Courier New" w:hAnsi="Courier New" w:cs="Courier New"/>
        </w:rPr>
      </w:pPr>
    </w:p>
    <w:p w14:paraId="00000030" w14:textId="77777777" w:rsidR="00C25193" w:rsidRDefault="00C25193">
      <w:pPr>
        <w:widowControl w:val="0"/>
        <w:numPr>
          <w:ilvl w:val="0"/>
          <w:numId w:val="1"/>
        </w:numPr>
        <w:spacing w:line="276" w:lineRule="auto"/>
      </w:pPr>
    </w:p>
    <w:tbl>
      <w:tblPr>
        <w:tblStyle w:val="a1"/>
        <w:tblW w:w="9225" w:type="dxa"/>
        <w:tblInd w:w="785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155"/>
        <w:gridCol w:w="885"/>
        <w:gridCol w:w="1425"/>
        <w:gridCol w:w="870"/>
        <w:gridCol w:w="810"/>
        <w:gridCol w:w="1455"/>
        <w:gridCol w:w="630"/>
        <w:gridCol w:w="1230"/>
      </w:tblGrid>
      <w:tr w:rsidR="00C25193" w14:paraId="3C7C69DB" w14:textId="77777777">
        <w:trPr>
          <w:trHeight w:val="480"/>
        </w:trPr>
        <w:tc>
          <w:tcPr>
            <w:tcW w:w="280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1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lastRenderedPageBreak/>
              <w:t>Pesanan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4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</w:p>
        </w:tc>
        <w:tc>
          <w:tcPr>
            <w:tcW w:w="16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5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7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Jenis produk</w:t>
            </w:r>
          </w:p>
        </w:tc>
        <w:tc>
          <w:tcPr>
            <w:tcW w:w="18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8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 items</w:t>
            </w:r>
          </w:p>
        </w:tc>
      </w:tr>
      <w:tr w:rsidR="00C25193" w14:paraId="0BF5BC78" w14:textId="77777777">
        <w:trPr>
          <w:trHeight w:val="480"/>
        </w:trPr>
        <w:tc>
          <w:tcPr>
            <w:tcW w:w="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B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C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D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E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F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0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1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qty</w:t>
            </w:r>
          </w:p>
        </w:tc>
        <w:tc>
          <w:tcPr>
            <w:tcW w:w="1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2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harga_jual</w:t>
            </w:r>
          </w:p>
        </w:tc>
      </w:tr>
    </w:tbl>
    <w:p w14:paraId="0BAF16B0" w14:textId="77777777" w:rsidR="00F56D2B" w:rsidRPr="00F56D2B" w:rsidRDefault="00F56D2B" w:rsidP="00F56D2B">
      <w:pPr>
        <w:spacing w:line="360" w:lineRule="auto"/>
        <w:ind w:left="1080"/>
        <w:rPr>
          <w:rFonts w:asciiTheme="minorHAnsi" w:hAnsiTheme="minorHAnsi" w:cstheme="minorHAnsi"/>
          <w:sz w:val="24"/>
          <w:szCs w:val="24"/>
        </w:rPr>
      </w:pPr>
      <w:r w:rsidRPr="00F56D2B">
        <w:rPr>
          <w:rFonts w:asciiTheme="minorHAnsi" w:hAnsiTheme="minorHAnsi" w:cstheme="minorHAnsi"/>
          <w:sz w:val="24"/>
          <w:szCs w:val="24"/>
        </w:rPr>
        <w:t>MariaDB [dbpos]&gt; SELECT</w:t>
      </w:r>
    </w:p>
    <w:p w14:paraId="59479E73" w14:textId="77777777" w:rsidR="00E439F7" w:rsidRPr="00F56D2B" w:rsidRDefault="00E439F7" w:rsidP="00F56D2B">
      <w:pPr>
        <w:spacing w:line="360" w:lineRule="auto"/>
        <w:ind w:left="1080"/>
        <w:rPr>
          <w:rFonts w:asciiTheme="minorHAnsi" w:hAnsiTheme="minorHAnsi" w:cstheme="minorHAnsi"/>
          <w:sz w:val="24"/>
          <w:szCs w:val="24"/>
        </w:rPr>
      </w:pPr>
      <w:r w:rsidRPr="00F56D2B">
        <w:rPr>
          <w:rFonts w:asciiTheme="minorHAnsi" w:hAnsiTheme="minorHAnsi" w:cstheme="minorHAnsi"/>
          <w:sz w:val="24"/>
          <w:szCs w:val="24"/>
        </w:rPr>
        <w:t xml:space="preserve">    -&gt;     pesanan.id, pesanan.tanggal, pesanan.total,</w:t>
      </w:r>
    </w:p>
    <w:p w14:paraId="2B967DCA" w14:textId="77777777" w:rsidR="00E439F7" w:rsidRPr="00F56D2B" w:rsidRDefault="00E439F7" w:rsidP="00F56D2B">
      <w:pPr>
        <w:spacing w:line="360" w:lineRule="auto"/>
        <w:ind w:left="1080"/>
        <w:rPr>
          <w:rFonts w:asciiTheme="minorHAnsi" w:hAnsiTheme="minorHAnsi" w:cstheme="minorHAnsi"/>
          <w:sz w:val="24"/>
          <w:szCs w:val="24"/>
        </w:rPr>
      </w:pPr>
      <w:r w:rsidRPr="00F56D2B">
        <w:rPr>
          <w:rFonts w:asciiTheme="minorHAnsi" w:hAnsiTheme="minorHAnsi" w:cstheme="minorHAnsi"/>
          <w:sz w:val="24"/>
          <w:szCs w:val="24"/>
        </w:rPr>
        <w:t xml:space="preserve">    -&gt;     pelanggan.nama,</w:t>
      </w:r>
    </w:p>
    <w:p w14:paraId="47648A52" w14:textId="77777777" w:rsidR="00E439F7" w:rsidRPr="00F56D2B" w:rsidRDefault="00E439F7" w:rsidP="00F56D2B">
      <w:pPr>
        <w:spacing w:line="360" w:lineRule="auto"/>
        <w:ind w:left="1080"/>
        <w:rPr>
          <w:rFonts w:asciiTheme="minorHAnsi" w:hAnsiTheme="minorHAnsi" w:cstheme="minorHAnsi"/>
          <w:sz w:val="24"/>
          <w:szCs w:val="24"/>
        </w:rPr>
      </w:pPr>
      <w:r w:rsidRPr="00F56D2B">
        <w:rPr>
          <w:rFonts w:asciiTheme="minorHAnsi" w:hAnsiTheme="minorHAnsi" w:cstheme="minorHAnsi"/>
          <w:sz w:val="24"/>
          <w:szCs w:val="24"/>
        </w:rPr>
        <w:t xml:space="preserve">    -&gt;     produk.kode, produk.nama,</w:t>
      </w:r>
      <w:bookmarkStart w:id="1" w:name="_GoBack"/>
      <w:bookmarkEnd w:id="1"/>
    </w:p>
    <w:p w14:paraId="771B40C1" w14:textId="77777777" w:rsidR="00E439F7" w:rsidRPr="00F56D2B" w:rsidRDefault="00E439F7" w:rsidP="00F56D2B">
      <w:pPr>
        <w:spacing w:line="360" w:lineRule="auto"/>
        <w:ind w:left="1080"/>
        <w:rPr>
          <w:rFonts w:asciiTheme="minorHAnsi" w:hAnsiTheme="minorHAnsi" w:cstheme="minorHAnsi"/>
          <w:sz w:val="24"/>
          <w:szCs w:val="24"/>
        </w:rPr>
      </w:pPr>
      <w:r w:rsidRPr="00F56D2B">
        <w:rPr>
          <w:rFonts w:asciiTheme="minorHAnsi" w:hAnsiTheme="minorHAnsi" w:cstheme="minorHAnsi"/>
          <w:sz w:val="24"/>
          <w:szCs w:val="24"/>
        </w:rPr>
        <w:t xml:space="preserve">    -&gt;     jenis_produk.nama,</w:t>
      </w:r>
    </w:p>
    <w:p w14:paraId="6B902B90" w14:textId="77777777" w:rsidR="00E439F7" w:rsidRPr="00F56D2B" w:rsidRDefault="00E439F7" w:rsidP="00F56D2B">
      <w:pPr>
        <w:spacing w:line="360" w:lineRule="auto"/>
        <w:ind w:left="1080"/>
        <w:rPr>
          <w:rFonts w:asciiTheme="minorHAnsi" w:hAnsiTheme="minorHAnsi" w:cstheme="minorHAnsi"/>
          <w:sz w:val="24"/>
          <w:szCs w:val="24"/>
        </w:rPr>
      </w:pPr>
      <w:r w:rsidRPr="00F56D2B">
        <w:rPr>
          <w:rFonts w:asciiTheme="minorHAnsi" w:hAnsiTheme="minorHAnsi" w:cstheme="minorHAnsi"/>
          <w:sz w:val="24"/>
          <w:szCs w:val="24"/>
        </w:rPr>
        <w:t xml:space="preserve">    -&gt;     pesanan_items.qty, pesanan_items.harga as harga_jual</w:t>
      </w:r>
    </w:p>
    <w:p w14:paraId="14E43278" w14:textId="77777777" w:rsidR="00E439F7" w:rsidRPr="00F56D2B" w:rsidRDefault="00E439F7" w:rsidP="00F56D2B">
      <w:pPr>
        <w:spacing w:line="360" w:lineRule="auto"/>
        <w:ind w:left="1080"/>
        <w:rPr>
          <w:rFonts w:asciiTheme="minorHAnsi" w:hAnsiTheme="minorHAnsi" w:cstheme="minorHAnsi"/>
          <w:sz w:val="24"/>
          <w:szCs w:val="24"/>
        </w:rPr>
      </w:pPr>
      <w:r w:rsidRPr="00F56D2B">
        <w:rPr>
          <w:rFonts w:asciiTheme="minorHAnsi" w:hAnsiTheme="minorHAnsi" w:cstheme="minorHAnsi"/>
          <w:sz w:val="24"/>
          <w:szCs w:val="24"/>
        </w:rPr>
        <w:t xml:space="preserve">    -&gt; FROM pesanan</w:t>
      </w:r>
    </w:p>
    <w:p w14:paraId="1170E283" w14:textId="77777777" w:rsidR="00E439F7" w:rsidRPr="00F56D2B" w:rsidRDefault="00E439F7" w:rsidP="00F56D2B">
      <w:pPr>
        <w:spacing w:line="360" w:lineRule="auto"/>
        <w:ind w:left="1080"/>
        <w:rPr>
          <w:rFonts w:asciiTheme="minorHAnsi" w:hAnsiTheme="minorHAnsi" w:cstheme="minorHAnsi"/>
          <w:sz w:val="24"/>
          <w:szCs w:val="24"/>
        </w:rPr>
      </w:pPr>
      <w:r w:rsidRPr="00F56D2B">
        <w:rPr>
          <w:rFonts w:asciiTheme="minorHAnsi" w:hAnsiTheme="minorHAnsi" w:cstheme="minorHAnsi"/>
          <w:sz w:val="24"/>
          <w:szCs w:val="24"/>
        </w:rPr>
        <w:t xml:space="preserve">    -&gt; INNER JOIN pelanggan ON pesanan.pelanggan_id = pelanggan.id</w:t>
      </w:r>
    </w:p>
    <w:p w14:paraId="32AE88EB" w14:textId="77777777" w:rsidR="00E439F7" w:rsidRPr="00F56D2B" w:rsidRDefault="00E439F7" w:rsidP="00F56D2B">
      <w:pPr>
        <w:spacing w:line="360" w:lineRule="auto"/>
        <w:ind w:left="1080"/>
        <w:rPr>
          <w:rFonts w:asciiTheme="minorHAnsi" w:hAnsiTheme="minorHAnsi" w:cstheme="minorHAnsi"/>
          <w:sz w:val="24"/>
          <w:szCs w:val="24"/>
        </w:rPr>
      </w:pPr>
      <w:r w:rsidRPr="00F56D2B">
        <w:rPr>
          <w:rFonts w:asciiTheme="minorHAnsi" w:hAnsiTheme="minorHAnsi" w:cstheme="minorHAnsi"/>
          <w:sz w:val="24"/>
          <w:szCs w:val="24"/>
        </w:rPr>
        <w:t xml:space="preserve">    -&gt; INNER JOIN pesanan_items ON Pesanan.id = pesanan_items.pesanan_id</w:t>
      </w:r>
    </w:p>
    <w:p w14:paraId="6CC7643A" w14:textId="77777777" w:rsidR="00E439F7" w:rsidRPr="00F56D2B" w:rsidRDefault="00E439F7" w:rsidP="00F56D2B">
      <w:pPr>
        <w:spacing w:line="360" w:lineRule="auto"/>
        <w:ind w:left="1080"/>
        <w:rPr>
          <w:rFonts w:asciiTheme="minorHAnsi" w:hAnsiTheme="minorHAnsi" w:cstheme="minorHAnsi"/>
          <w:sz w:val="24"/>
          <w:szCs w:val="24"/>
        </w:rPr>
      </w:pPr>
      <w:r w:rsidRPr="00F56D2B">
        <w:rPr>
          <w:rFonts w:asciiTheme="minorHAnsi" w:hAnsiTheme="minorHAnsi" w:cstheme="minorHAnsi"/>
          <w:sz w:val="24"/>
          <w:szCs w:val="24"/>
        </w:rPr>
        <w:t xml:space="preserve">    -&gt; INNER JOIN produk ON pesanan_items.produk_id = produk.id</w:t>
      </w:r>
    </w:p>
    <w:p w14:paraId="385D0280" w14:textId="77777777" w:rsidR="00E439F7" w:rsidRPr="00F56D2B" w:rsidRDefault="00E439F7" w:rsidP="00F56D2B">
      <w:pPr>
        <w:spacing w:line="360" w:lineRule="auto"/>
        <w:ind w:left="1080"/>
        <w:rPr>
          <w:rFonts w:asciiTheme="minorHAnsi" w:hAnsiTheme="minorHAnsi" w:cstheme="minorHAnsi"/>
          <w:sz w:val="24"/>
          <w:szCs w:val="24"/>
        </w:rPr>
      </w:pPr>
      <w:r w:rsidRPr="00F56D2B">
        <w:rPr>
          <w:rFonts w:asciiTheme="minorHAnsi" w:hAnsiTheme="minorHAnsi" w:cstheme="minorHAnsi"/>
          <w:sz w:val="24"/>
          <w:szCs w:val="24"/>
        </w:rPr>
        <w:t xml:space="preserve">    -&gt; INNER JOIN jenis_produk ON produk.jenis_produk_id = jenis_produk.id;</w:t>
      </w:r>
    </w:p>
    <w:p w14:paraId="00000083" w14:textId="02CCEBF2" w:rsidR="00C25193" w:rsidRDefault="00C25193" w:rsidP="0022348E">
      <w:pPr>
        <w:spacing w:line="360" w:lineRule="auto"/>
      </w:pPr>
    </w:p>
    <w:sectPr w:rsidR="00C2519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6A98BA" w14:textId="77777777" w:rsidR="004F7BF3" w:rsidRDefault="004F7BF3">
      <w:r>
        <w:separator/>
      </w:r>
    </w:p>
  </w:endnote>
  <w:endnote w:type="continuationSeparator" w:id="0">
    <w:p w14:paraId="629A2032" w14:textId="77777777" w:rsidR="004F7BF3" w:rsidRDefault="004F7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85" w14:textId="46C2F6CD" w:rsidR="00C25193" w:rsidRDefault="006F1230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5B9BD5"/>
        <w:sz w:val="20"/>
        <w:szCs w:val="20"/>
      </w:rPr>
      <w:t xml:space="preserve">Join Table &amp; View 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CA71F3"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00000086" w14:textId="77777777" w:rsidR="00C25193" w:rsidRDefault="00C25193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61FB91" w14:textId="77777777" w:rsidR="004F7BF3" w:rsidRDefault="004F7BF3">
      <w:r>
        <w:separator/>
      </w:r>
    </w:p>
  </w:footnote>
  <w:footnote w:type="continuationSeparator" w:id="0">
    <w:p w14:paraId="28C29B3C" w14:textId="77777777" w:rsidR="004F7BF3" w:rsidRDefault="004F7B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84" w14:textId="2F0B5B08" w:rsidR="00C25193" w:rsidRDefault="006F1230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>
      <w:t>4</w:t>
    </w:r>
    <w:r>
      <w:rPr>
        <w:color w:val="000000"/>
      </w:rPr>
      <w:t xml:space="preserve"> | </w:t>
    </w:r>
    <w:r>
      <w:t xml:space="preserve">Join Table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6738C"/>
    <w:multiLevelType w:val="multilevel"/>
    <w:tmpl w:val="3CFA92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50524AD"/>
    <w:multiLevelType w:val="multilevel"/>
    <w:tmpl w:val="5F1644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193"/>
    <w:rsid w:val="00000723"/>
    <w:rsid w:val="0003087B"/>
    <w:rsid w:val="00057B46"/>
    <w:rsid w:val="00074A3F"/>
    <w:rsid w:val="00091E2D"/>
    <w:rsid w:val="001028C0"/>
    <w:rsid w:val="00133814"/>
    <w:rsid w:val="0022348E"/>
    <w:rsid w:val="002A083B"/>
    <w:rsid w:val="003530A0"/>
    <w:rsid w:val="00357042"/>
    <w:rsid w:val="003936D2"/>
    <w:rsid w:val="003F2DB4"/>
    <w:rsid w:val="004A0F4D"/>
    <w:rsid w:val="004E06BF"/>
    <w:rsid w:val="004F5018"/>
    <w:rsid w:val="004F63DF"/>
    <w:rsid w:val="004F7BF3"/>
    <w:rsid w:val="005E35B0"/>
    <w:rsid w:val="00624B83"/>
    <w:rsid w:val="00650EF3"/>
    <w:rsid w:val="00671C62"/>
    <w:rsid w:val="006F1230"/>
    <w:rsid w:val="00717CF8"/>
    <w:rsid w:val="00772529"/>
    <w:rsid w:val="008747AC"/>
    <w:rsid w:val="00874E26"/>
    <w:rsid w:val="00911D37"/>
    <w:rsid w:val="00A769AC"/>
    <w:rsid w:val="00C25193"/>
    <w:rsid w:val="00CA71F3"/>
    <w:rsid w:val="00D54269"/>
    <w:rsid w:val="00DF73E3"/>
    <w:rsid w:val="00E179D3"/>
    <w:rsid w:val="00E439F7"/>
    <w:rsid w:val="00E83978"/>
    <w:rsid w:val="00EF4EE6"/>
    <w:rsid w:val="00F22C0D"/>
    <w:rsid w:val="00F56D2B"/>
    <w:rsid w:val="00FB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BDB52"/>
  <w15:docId w15:val="{C0865D68-A47F-41E0-81C2-7C738EF1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GUl0nSnt1QeHM7ziP2EKflcfhg==">AMUW2mUEBqF5OOeUpdVfzZGaE8L5IdUN24YDFxO3dxuF/W2OxxJZ/X5Bx9Xvq46J8HZ/k4AGFxblIZVZCdlArhvc2h8nzBQnvp2HPuBeq8W/DVyHE8RArCc=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yuliana ananda</cp:lastModifiedBy>
  <cp:revision>18</cp:revision>
  <dcterms:created xsi:type="dcterms:W3CDTF">2023-10-13T01:17:00Z</dcterms:created>
  <dcterms:modified xsi:type="dcterms:W3CDTF">2023-10-13T14:49:00Z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