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3D72E2F5" w:rsidR="00C25193" w:rsidRDefault="006F1230">
      <w:r>
        <w:t>Nama</w:t>
      </w:r>
      <w:r>
        <w:tab/>
        <w:t>:</w:t>
      </w:r>
      <w:r w:rsidR="005716AB">
        <w:t xml:space="preserve"> YULIA ANANDA SIREGAR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7C132E03" w14:textId="33604971" w:rsidR="00074A3F" w:rsidRDefault="00074A3F" w:rsidP="007C386F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AC0CBC" w:rsidRDefault="008747AC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8"/>
          <w:szCs w:val="18"/>
        </w:rPr>
      </w:pPr>
      <w:r w:rsidRPr="00AC0CBC">
        <w:rPr>
          <w:rFonts w:ascii="Courier New" w:eastAsia="Courier New" w:hAnsi="Courier New" w:cs="Courier New"/>
          <w:i/>
          <w:sz w:val="18"/>
          <w:szCs w:val="18"/>
        </w:rPr>
        <w:t>CREATE VIEW pesanan_pelanggan_kartu</w:t>
      </w:r>
    </w:p>
    <w:p w14:paraId="0D24A456" w14:textId="1286B49B" w:rsidR="008747AC" w:rsidRPr="00AC0CBC" w:rsidRDefault="008747AC" w:rsidP="00AC0CBC">
      <w:pPr>
        <w:spacing w:line="360" w:lineRule="auto"/>
        <w:ind w:left="900"/>
        <w:rPr>
          <w:rFonts w:ascii="Courier New" w:eastAsia="Courier New" w:hAnsi="Courier New" w:cs="Courier New"/>
          <w:i/>
          <w:sz w:val="18"/>
          <w:szCs w:val="18"/>
        </w:rPr>
      </w:pPr>
      <w:r w:rsidRPr="00AC0CBC">
        <w:rPr>
          <w:rFonts w:ascii="Courier New" w:eastAsia="Courier New" w:hAnsi="Courier New" w:cs="Courier New"/>
          <w:i/>
          <w:sz w:val="18"/>
          <w:szCs w:val="18"/>
        </w:rPr>
        <w:t xml:space="preserve">AS SELECT pesanan.id, pesanan.tanggal, pesanan. total, pelanggan.kode, </w:t>
      </w:r>
      <w:r w:rsidR="00AC0CBC">
        <w:rPr>
          <w:rFonts w:ascii="Courier New" w:eastAsia="Courier New" w:hAnsi="Courier New" w:cs="Courier New"/>
          <w:i/>
          <w:sz w:val="18"/>
          <w:szCs w:val="18"/>
        </w:rPr>
        <w:t xml:space="preserve">   </w:t>
      </w:r>
      <w:r w:rsidRPr="00AC0CBC">
        <w:rPr>
          <w:rFonts w:ascii="Courier New" w:eastAsia="Courier New" w:hAnsi="Courier New" w:cs="Courier New"/>
          <w:i/>
          <w:sz w:val="18"/>
          <w:szCs w:val="18"/>
        </w:rPr>
        <w:t xml:space="preserve">pelanggan.nama, </w:t>
      </w:r>
    </w:p>
    <w:p w14:paraId="51C129E5" w14:textId="77777777" w:rsidR="008747AC" w:rsidRPr="00AC0CBC" w:rsidRDefault="008747AC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8"/>
          <w:szCs w:val="18"/>
        </w:rPr>
      </w:pPr>
      <w:r w:rsidRPr="00AC0CBC">
        <w:rPr>
          <w:rFonts w:ascii="Courier New" w:eastAsia="Courier New" w:hAnsi="Courier New" w:cs="Courier New"/>
          <w:i/>
          <w:sz w:val="18"/>
          <w:szCs w:val="18"/>
        </w:rPr>
        <w:t>kartu.nama as nama_kartu, kartu.diskon</w:t>
      </w:r>
    </w:p>
    <w:p w14:paraId="7A7107EF" w14:textId="77777777" w:rsidR="008747AC" w:rsidRPr="00AC0CBC" w:rsidRDefault="008747AC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8"/>
          <w:szCs w:val="18"/>
        </w:rPr>
      </w:pPr>
      <w:r w:rsidRPr="00AC0CBC">
        <w:rPr>
          <w:rFonts w:ascii="Courier New" w:eastAsia="Courier New" w:hAnsi="Courier New" w:cs="Courier New"/>
          <w:i/>
          <w:sz w:val="18"/>
          <w:szCs w:val="18"/>
        </w:rPr>
        <w:t>FROM pesanan INNER JOIN pelanggan ON pesanan.pelanggan_id = pelanggan.id</w:t>
      </w:r>
    </w:p>
    <w:p w14:paraId="6D4F24DA" w14:textId="148D680B" w:rsidR="008747AC" w:rsidRPr="00AC0CBC" w:rsidRDefault="008747AC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8"/>
          <w:szCs w:val="18"/>
        </w:rPr>
      </w:pPr>
      <w:r w:rsidRPr="00AC0CBC">
        <w:rPr>
          <w:rFonts w:ascii="Courier New" w:eastAsia="Courier New" w:hAnsi="Courier New" w:cs="Courier New"/>
          <w:i/>
          <w:sz w:val="18"/>
          <w:szCs w:val="18"/>
        </w:rPr>
        <w:t>INNER JOIN kartu ON pelanggan.kartu_id = kartu.id;</w:t>
      </w:r>
    </w:p>
    <w:p w14:paraId="29B58454" w14:textId="77777777" w:rsidR="00AC0CBC" w:rsidRDefault="00AC0CBC" w:rsidP="005716AB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</w:p>
    <w:p w14:paraId="6BC821E8" w14:textId="32E8D80F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MariaDB [dbpos1]&gt; select * from pesanan_pelanggan_kartu;</w:t>
      </w:r>
    </w:p>
    <w:p w14:paraId="77C9B531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+----+------------+---------+------+---------------+---------------+--------+</w:t>
      </w:r>
    </w:p>
    <w:p w14:paraId="10391902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id | tanggal    | total   | kode | nama          | nama_kartu    | diskon |</w:t>
      </w:r>
    </w:p>
    <w:p w14:paraId="79810D1B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+----+------------+---------+------+---------------+---------------+--------+</w:t>
      </w:r>
    </w:p>
    <w:p w14:paraId="66E0CB87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1 | 2015-11-04 | 9720000 | C001 | Agung Sedayu  | Gold Utama    |   0.05 |</w:t>
      </w:r>
      <w:bookmarkStart w:id="0" w:name="_GoBack"/>
      <w:bookmarkEnd w:id="0"/>
    </w:p>
    <w:p w14:paraId="58ECEAA9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2 | 2015-11-04 |   17500 | C003 | Sekar Mirah   | Gold Utama    |   0.05 |</w:t>
      </w:r>
    </w:p>
    <w:p w14:paraId="13F32F76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3 | 2015-11-04 |       0 | C006 | Gayatri Dwi   | Gold Utama    |   0.05 |</w:t>
      </w:r>
    </w:p>
    <w:p w14:paraId="73708214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4 | 2015-11-04 |       0 | C007 | Dewi Gyat     | Gold Utama    |   0.05 |</w:t>
      </w:r>
    </w:p>
    <w:p w14:paraId="3E3B2CA8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5 | 2015-11-04 |       0 | C010 | Cassanndra    | Gold Utama    |   0.05 |</w:t>
      </w:r>
    </w:p>
    <w:p w14:paraId="7F2CF860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6 | 2015-11-04 |       0 | C002 | Pandan Wangi  | Platinum Jaya |    0.1 |</w:t>
      </w:r>
    </w:p>
    <w:p w14:paraId="7B4188C9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7 | 2015-11-04 |       0 | C005 | Pradabashu    | Platinum Jaya |    0.1 |</w:t>
      </w:r>
    </w:p>
    <w:p w14:paraId="1C29886C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8 | 2015-11-04 |       0 | C004 | Swandaru Geni | Non Member    |      0 |</w:t>
      </w:r>
    </w:p>
    <w:p w14:paraId="00636564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 9 | 2015-11-04 |       0 | C008 | Andre Haru    | Non Member    |      0 |</w:t>
      </w:r>
    </w:p>
    <w:p w14:paraId="00354BC1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| 10 | 2015-11-04 |       0 | C009 | Ahmad Hasan   | Non Member    |      0 |</w:t>
      </w:r>
    </w:p>
    <w:p w14:paraId="17A7D4DA" w14:textId="77777777" w:rsidR="005716AB" w:rsidRP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+----+------------+---------+------+---------------+---------------+--------+</w:t>
      </w:r>
    </w:p>
    <w:p w14:paraId="627129E0" w14:textId="358CA0F8" w:rsid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  <w:r w:rsidRPr="005716AB">
        <w:rPr>
          <w:rFonts w:ascii="Courier New" w:eastAsia="Courier New" w:hAnsi="Courier New" w:cs="Courier New"/>
          <w:i/>
          <w:sz w:val="16"/>
          <w:szCs w:val="16"/>
        </w:rPr>
        <w:t>10 rows in set (0.118 sec)</w:t>
      </w:r>
    </w:p>
    <w:p w14:paraId="6F0818D7" w14:textId="24ADECA3" w:rsidR="005716AB" w:rsidRDefault="005716AB" w:rsidP="00AC0CBC">
      <w:pPr>
        <w:spacing w:line="360" w:lineRule="auto"/>
        <w:ind w:left="720" w:firstLine="180"/>
        <w:rPr>
          <w:rFonts w:ascii="Courier New" w:eastAsia="Courier New" w:hAnsi="Courier New" w:cs="Courier New"/>
          <w:i/>
          <w:sz w:val="16"/>
          <w:szCs w:val="16"/>
        </w:rPr>
      </w:pPr>
    </w:p>
    <w:p w14:paraId="3F5BFEDC" w14:textId="77777777" w:rsidR="005716AB" w:rsidRPr="005716AB" w:rsidRDefault="005716AB" w:rsidP="005716AB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</w:p>
    <w:p w14:paraId="41477FCA" w14:textId="0FEE3D69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1B691F4" w14:textId="77777777" w:rsidR="007C386F" w:rsidRDefault="007C386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0ED0F36A" w:rsidR="00C25193" w:rsidRDefault="006F1230">
      <w:pPr>
        <w:spacing w:line="360" w:lineRule="auto"/>
      </w:pPr>
      <w:r>
        <w:tab/>
      </w:r>
      <w:r>
        <w:tab/>
      </w:r>
    </w:p>
    <w:p w14:paraId="5BF9F430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>MariaDB [dbpos1]&gt; CREATE VIEW pembelian_produk_vendor</w:t>
      </w:r>
    </w:p>
    <w:p w14:paraId="1F19AF34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AS</w:t>
      </w:r>
    </w:p>
    <w:p w14:paraId="37632898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SELECT</w:t>
      </w:r>
    </w:p>
    <w:p w14:paraId="72192CBA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pembelian.id,</w:t>
      </w:r>
    </w:p>
    <w:p w14:paraId="4AD5CFC9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pembelian.tanggal,</w:t>
      </w:r>
    </w:p>
    <w:p w14:paraId="0791215F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pembelian.nomor,</w:t>
      </w:r>
    </w:p>
    <w:p w14:paraId="65B9FAB3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pembelian.jumlah,</w:t>
      </w:r>
    </w:p>
    <w:p w14:paraId="2AD37FEB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pembelian.harga,</w:t>
      </w:r>
    </w:p>
    <w:p w14:paraId="0EDF1A83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produk.nama AS nama_produk,</w:t>
      </w:r>
    </w:p>
    <w:p w14:paraId="2008D9A6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vendor.nama AS nama_vendor,</w:t>
      </w:r>
    </w:p>
    <w:p w14:paraId="0E9288C7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vendor.kontak</w:t>
      </w:r>
    </w:p>
    <w:p w14:paraId="2695FB1C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FROM</w:t>
      </w:r>
    </w:p>
    <w:p w14:paraId="62CF1937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pembelian</w:t>
      </w:r>
    </w:p>
    <w:p w14:paraId="3E074E17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INNER JOIN produk ON pembelian.produk_id = produk.id</w:t>
      </w:r>
    </w:p>
    <w:p w14:paraId="394B8C8A" w14:textId="77777777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INNER JOIN vendor ON pembelian.vendor_id = vendor.id;</w:t>
      </w:r>
    </w:p>
    <w:p w14:paraId="0116E1C8" w14:textId="724AB766" w:rsidR="005716AB" w:rsidRPr="00B94D4F" w:rsidRDefault="005716AB" w:rsidP="005716AB">
      <w:pPr>
        <w:spacing w:line="360" w:lineRule="auto"/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>Query OK, 0 rows affected (0.069 sec)</w:t>
      </w:r>
    </w:p>
    <w:p w14:paraId="376ABBB7" w14:textId="77777777" w:rsidR="005716AB" w:rsidRDefault="005716AB" w:rsidP="005716AB">
      <w:pPr>
        <w:spacing w:line="360" w:lineRule="auto"/>
        <w:ind w:firstLine="810"/>
        <w:rPr>
          <w:rFonts w:ascii="Courier New" w:hAnsi="Courier New" w:cs="Courier New"/>
          <w:sz w:val="14"/>
          <w:szCs w:val="14"/>
        </w:rPr>
      </w:pPr>
    </w:p>
    <w:p w14:paraId="1F5C97E5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MariaDB [dbpos1]&gt; select * from pembelian_produk_vendor;</w:t>
      </w:r>
    </w:p>
    <w:p w14:paraId="3E3BEE21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1C2B3BD6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id | tanggal    | nomor | jumlah | harga   | nama_produk      | nama_vendor          | kontak          |</w:t>
      </w:r>
    </w:p>
    <w:p w14:paraId="41A33E09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2E8FA913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1 | 2019-10-10 | P001  |      2 | 3500000 | Televisi 21 inch | PT Guna Samudra      | Ali Nurdin      |</w:t>
      </w:r>
    </w:p>
    <w:p w14:paraId="58561485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2 | 2019-11-20 | P002  |      5 | 5500000 | Televisi 40 inch | PT Pondok C9         | Putri Ramadhani |</w:t>
      </w:r>
    </w:p>
    <w:p w14:paraId="795E0B41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3 | 2019-12-12 | P003  |      5 | 5400000 | Televisi 40 inch | PT Guna Samudra      | Ali Nurdin      |</w:t>
      </w:r>
    </w:p>
    <w:p w14:paraId="27E2ADC2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4 | 2020-01-20 | P004  |    200 |    1800 | Teh Botol        | CV Jaya Raya Semesta | Dwi Rahayu      |</w:t>
      </w:r>
    </w:p>
    <w:p w14:paraId="3E30A9BE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5 | 2020-01-20 | P005  |    100 |    2300 | Teh Kotak        | CV Jaya Raya Semesta | Dwi Rahayu      |</w:t>
      </w:r>
    </w:p>
    <w:p w14:paraId="6BECB5B0" w14:textId="77777777" w:rsidR="00B94D4F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62C079D3" w14:textId="73030EB4" w:rsidR="005716AB" w:rsidRPr="00B94D4F" w:rsidRDefault="00B94D4F" w:rsidP="00B94D4F">
      <w:pPr>
        <w:spacing w:line="360" w:lineRule="auto"/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5 rows in set (0.002 sec)</w:t>
      </w:r>
    </w:p>
    <w:p w14:paraId="2238A626" w14:textId="5D571187" w:rsidR="005716AB" w:rsidRDefault="005716AB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70485F24" w14:textId="2376CA3C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1F3937D7" w14:textId="711FF6FD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7253377A" w14:textId="7D842EFD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530BA0DC" w14:textId="002708FE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7490AF6B" w14:textId="6DA69015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29F279BB" w14:textId="5634B766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3F6CB44C" w14:textId="484DA532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65C743FB" w14:textId="2887E5B4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0083E4FD" w14:textId="5EF47308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62EDF1CA" w14:textId="5D61CFA9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148F65B6" w14:textId="547458EB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0E8411FB" w14:textId="77777777" w:rsidR="00B94D4F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4863F13F" w14:textId="77777777" w:rsidR="00B94D4F" w:rsidRPr="005716AB" w:rsidRDefault="00B94D4F" w:rsidP="00B94D4F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:rsidRPr="00B94D4F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Pr="00B94D4F" w:rsidRDefault="006F1230">
            <w:pPr>
              <w:widowControl w:val="0"/>
              <w:rPr>
                <w:rFonts w:ascii="Courier New" w:eastAsia="Arial" w:hAnsi="Courier New" w:cs="Courier New"/>
                <w:sz w:val="16"/>
                <w:szCs w:val="16"/>
              </w:rPr>
            </w:pPr>
            <w:r w:rsidRPr="00B94D4F">
              <w:rPr>
                <w:rFonts w:ascii="Courier New" w:eastAsia="Arial" w:hAnsi="Courier New" w:cs="Courier New"/>
                <w:sz w:val="16"/>
                <w:szCs w:val="16"/>
              </w:rPr>
              <w:t>harga_jual</w:t>
            </w:r>
          </w:p>
        </w:tc>
      </w:tr>
    </w:tbl>
    <w:p w14:paraId="0B79DE6F" w14:textId="77777777" w:rsidR="00B94D4F" w:rsidRDefault="00B94D4F" w:rsidP="00B94D4F">
      <w:pPr>
        <w:pBdr>
          <w:bottom w:val="single" w:sz="4" w:space="1" w:color="000000"/>
        </w:pBdr>
        <w:rPr>
          <w:rFonts w:ascii="Courier New" w:hAnsi="Courier New" w:cs="Courier New"/>
          <w:sz w:val="16"/>
          <w:szCs w:val="16"/>
        </w:rPr>
      </w:pPr>
    </w:p>
    <w:p w14:paraId="02BB1181" w14:textId="016143FC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>MariaDB [dbpos1]&gt; CREATE VIEW pesanan_pelanggan_jenis_produk_pesanan_items</w:t>
      </w:r>
    </w:p>
    <w:p w14:paraId="5D9B25D4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AS</w:t>
      </w:r>
    </w:p>
    <w:p w14:paraId="2407170D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SELECT</w:t>
      </w:r>
    </w:p>
    <w:p w14:paraId="3F0C20D2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pesanan.id, pesanan.tanggal, pesanan.total,</w:t>
      </w:r>
    </w:p>
    <w:p w14:paraId="4F53DCA0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pelanggan.nama,</w:t>
      </w:r>
    </w:p>
    <w:p w14:paraId="5F43B2C6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produk.kode, produk.nama AS nama_produk,</w:t>
      </w:r>
    </w:p>
    <w:p w14:paraId="432E4F2A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jenis_produk.nama AS jenis_produk,</w:t>
      </w:r>
    </w:p>
    <w:p w14:paraId="629FD40D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pesanan_items.qty, pesanan_items.harga AS harga_jual</w:t>
      </w:r>
    </w:p>
    <w:p w14:paraId="2896CFBD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FROM pesanan</w:t>
      </w:r>
    </w:p>
    <w:p w14:paraId="3CAC5768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INNER JOIN pelanggan ON pesanan.pelanggan_id = pelanggan.id</w:t>
      </w:r>
    </w:p>
    <w:p w14:paraId="3AA21124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INNER JOIN pesanan_items ON Pesanan.id = pesanan_items.pesanan_id</w:t>
      </w:r>
    </w:p>
    <w:p w14:paraId="76785C2E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INNER JOIN produk ON pesanan_items.produk_id = produk.id</w:t>
      </w:r>
    </w:p>
    <w:p w14:paraId="02754335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 xml:space="preserve">    -&gt;          INNER JOIN jenis_produk ON produk.jenis_produk_id = jenis_produk.id;</w:t>
      </w:r>
    </w:p>
    <w:p w14:paraId="02A4DDB7" w14:textId="0DE43796" w:rsid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  <w:r w:rsidRPr="00B94D4F">
        <w:rPr>
          <w:rFonts w:ascii="Courier New" w:hAnsi="Courier New" w:cs="Courier New"/>
          <w:sz w:val="16"/>
          <w:szCs w:val="16"/>
        </w:rPr>
        <w:t>Query OK, 0 rows affected (0.016 sec)</w:t>
      </w:r>
    </w:p>
    <w:p w14:paraId="07352C7E" w14:textId="1DF89DB1" w:rsid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6"/>
          <w:szCs w:val="16"/>
        </w:rPr>
      </w:pPr>
    </w:p>
    <w:p w14:paraId="54D322B8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MariaDB [dbpos1]&gt; select * from pesanan_pelanggan_jenis_produk_pesanan_items;</w:t>
      </w:r>
    </w:p>
    <w:p w14:paraId="42E7C4BC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+----+------------+---------+--------------+------+------------------+--------------+------+------------+</w:t>
      </w:r>
    </w:p>
    <w:p w14:paraId="50733C9C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id | tanggal    | total   | nama         | kode | nama_produk      | jenis_produk | qty  | harga_jual |</w:t>
      </w:r>
    </w:p>
    <w:p w14:paraId="6FE8FE1E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+----+------------+---------+--------------+------+------------------+--------------+------+------------+</w:t>
      </w:r>
    </w:p>
    <w:p w14:paraId="5869AFBF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1 | 2015-11-04 | 9720000 | Agung Sedayu | TV01 | Televisi 21 inch | elektronik   |    1 |    5040000 |</w:t>
      </w:r>
    </w:p>
    <w:p w14:paraId="69880D1F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1 | 2015-11-04 | 9720000 | Agung Sedayu | K001 | Kulkas 2 pintu   | elektronik   |    1 |    4680000 |</w:t>
      </w:r>
    </w:p>
    <w:p w14:paraId="236C5D31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3 | 2015-11-04 |       0 | Gayatri Dwi  | TV01 | Televisi 21 inch | elektronik   |    1 |    5040000 |</w:t>
      </w:r>
    </w:p>
    <w:p w14:paraId="0F3FEF1B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2 | 2015-11-04 |   17500 | Sekar Mirah  | TK01 | Teh Kotak        | minuman      |    5 |       3500 |</w:t>
      </w:r>
    </w:p>
    <w:p w14:paraId="22C48B2B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3 | 2015-11-04 |       0 | Gayatri Dwi  | TK01 | Teh Kotak        | minuman      |   10 |       3500 |</w:t>
      </w:r>
    </w:p>
    <w:p w14:paraId="691BB87A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5 | 2015-11-04 |       0 | Cassanndra   | TK01 | Teh Kotak        | minuman      |   10 |       3500 |</w:t>
      </w:r>
    </w:p>
    <w:p w14:paraId="67810193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|  6 | 2015-11-04 |       0 | Pandan Wangi | TK01 | Teh Kotak        | minuman      |   20 |       3500 |</w:t>
      </w:r>
    </w:p>
    <w:p w14:paraId="5B265BC3" w14:textId="77777777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+----+------------+---------+--------------+------+------------------+--------------+------+------------+</w:t>
      </w:r>
    </w:p>
    <w:p w14:paraId="7FB62405" w14:textId="6D5CA55E" w:rsidR="00B94D4F" w:rsidRPr="00B94D4F" w:rsidRDefault="00B94D4F" w:rsidP="00B94D4F">
      <w:pPr>
        <w:pBdr>
          <w:bottom w:val="single" w:sz="4" w:space="1" w:color="000000"/>
        </w:pBdr>
        <w:ind w:firstLine="810"/>
        <w:rPr>
          <w:rFonts w:ascii="Courier New" w:hAnsi="Courier New" w:cs="Courier New"/>
          <w:sz w:val="12"/>
          <w:szCs w:val="12"/>
        </w:rPr>
      </w:pPr>
      <w:r w:rsidRPr="00B94D4F">
        <w:rPr>
          <w:rFonts w:ascii="Courier New" w:hAnsi="Courier New" w:cs="Courier New"/>
          <w:sz w:val="12"/>
          <w:szCs w:val="12"/>
        </w:rPr>
        <w:t>7 rows in set (0.002 sec)</w:t>
      </w:r>
    </w:p>
    <w:p w14:paraId="128787FC" w14:textId="77777777" w:rsidR="00B94D4F" w:rsidRDefault="00B94D4F" w:rsidP="00C1639A">
      <w:pPr>
        <w:pBdr>
          <w:bottom w:val="single" w:sz="4" w:space="1" w:color="000000"/>
        </w:pBdr>
      </w:pPr>
    </w:p>
    <w:p w14:paraId="50237AB4" w14:textId="77777777" w:rsidR="00B94D4F" w:rsidRDefault="00B94D4F" w:rsidP="00C1639A">
      <w:pPr>
        <w:pBdr>
          <w:bottom w:val="single" w:sz="4" w:space="1" w:color="000000"/>
        </w:pBdr>
      </w:pPr>
    </w:p>
    <w:p w14:paraId="1CDED0BF" w14:textId="74788F6F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7B833A1" w14:textId="66F423FB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638FBA40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MariaDB [dbpos1]&gt; START TRANSACTION;</w:t>
      </w:r>
    </w:p>
    <w:p w14:paraId="3F153717" w14:textId="617597B7" w:rsidR="00B94D4F" w:rsidRDefault="00B94D4F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Query OK, 0 rows affected (0.000 sec)</w:t>
      </w:r>
    </w:p>
    <w:p w14:paraId="774A2E6E" w14:textId="77777777" w:rsidR="000020F7" w:rsidRPr="000020F7" w:rsidRDefault="000020F7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0A1904F" w14:textId="4620E69D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7A8F9F74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MariaDB [dbpos1]&gt; INSERT INTO produk (kode, nama, harga_beli, harga_jual, stok, min_stok, jenis_produk_id) VALUES</w:t>
      </w:r>
    </w:p>
    <w:p w14:paraId="72E5259A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 xml:space="preserve">    -&gt;      ('A001', 'TV Samsung', 4000000, 5000000, 4, 2, 2),</w:t>
      </w:r>
    </w:p>
    <w:p w14:paraId="5BE0824D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 xml:space="preserve">    -&gt;      ('A002', 'Asus Rog Strix', 8000000, 10000000, 4, 2, 2),</w:t>
      </w:r>
    </w:p>
    <w:p w14:paraId="4EF39977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 xml:space="preserve">    -&gt;      ('A003', 'Motor Listrik', 10000000, 12000000, 3, 1, 1);</w:t>
      </w:r>
    </w:p>
    <w:p w14:paraId="72534DBC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Query OK, 3 rows affected (0.045 sec)</w:t>
      </w:r>
    </w:p>
    <w:p w14:paraId="773BED26" w14:textId="4A7C5B7E" w:rsidR="00B94D4F" w:rsidRDefault="00B94D4F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Records: 3  Duplicates: 0  Warnings: 0</w:t>
      </w:r>
    </w:p>
    <w:p w14:paraId="1FCECA04" w14:textId="5B28BBBE" w:rsidR="000020F7" w:rsidRDefault="000020F7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44B73C05" w14:textId="4486570B" w:rsidR="000020F7" w:rsidRDefault="000020F7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0C628EB" w14:textId="7D1CBD19" w:rsidR="000020F7" w:rsidRDefault="000020F7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28F607E" w14:textId="77777777" w:rsidR="000020F7" w:rsidRPr="000020F7" w:rsidRDefault="000020F7" w:rsidP="00B94D4F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B6ABAC4" w14:textId="788BE5DD" w:rsidR="00B94D4F" w:rsidRDefault="00B94D4F" w:rsidP="00B94D4F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</w:p>
    <w:p w14:paraId="6B12D95C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MariaDB [dbpos1]&gt; select * from produk;</w:t>
      </w:r>
    </w:p>
    <w:p w14:paraId="4D2997BB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+----+------+------------------+------------+------------+------+----------+-----------------+</w:t>
      </w:r>
    </w:p>
    <w:p w14:paraId="4FAEBDC5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id | kode | nama             | harga_beli | harga_jual | stok | min_stok | jenis_produk_id |</w:t>
      </w:r>
    </w:p>
    <w:p w14:paraId="7DB30A6D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+----+------+------------------+------------+------------+------+----------+-----------------+</w:t>
      </w:r>
    </w:p>
    <w:p w14:paraId="58A3EBF6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1 | TV01 | Televisi 21 inch |    3500000 |    5040000 |    5 |        2 |               1 |</w:t>
      </w:r>
    </w:p>
    <w:p w14:paraId="23A019A8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2 | TV02 | Televisi 40 inch |    5500000 |    7440000 |    4 |        2 |               1 |</w:t>
      </w:r>
    </w:p>
    <w:p w14:paraId="5004FAFA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3 | K001 | Kulkas 2 pintu   |    3500000 |    4680000 |    6 |        2 |               1 |</w:t>
      </w:r>
    </w:p>
    <w:p w14:paraId="6A1D2475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4 | M001 | Meja Makan       |     500000 |     600000 |    4 |        3 |               2 |</w:t>
      </w:r>
    </w:p>
    <w:p w14:paraId="7B0C7BF6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5 | TK01 | Teh Kotak        |       3000 |       3500 |    6 |       10 |               4 |</w:t>
      </w:r>
    </w:p>
    <w:p w14:paraId="28FC75F1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6 | PC01 | PC Desktop HP    |    7000000 |    9600000 |    9 |        2 |               5 |</w:t>
      </w:r>
    </w:p>
    <w:p w14:paraId="784575D7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7 | TB01 | Teh Botol        |       2000 |       2500 |   53 |       10 |               4 |</w:t>
      </w:r>
    </w:p>
    <w:p w14:paraId="1BC6AA66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8 | AC01 | Notebook Acer    |    8000000 |   10800000 |    7 |        2 |               5 |</w:t>
      </w:r>
    </w:p>
    <w:p w14:paraId="2F83D71C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9 | LN01 | Notebook Lenovo  |    9000000 |   12000000 |    9 |        2 |               5 |</w:t>
      </w:r>
    </w:p>
    <w:p w14:paraId="6FE00EA8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10 | L004 | Laptop HP        |   12000000 |   13000000 |   20 |        5 |               5 |</w:t>
      </w:r>
    </w:p>
    <w:p w14:paraId="019F39CC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11 | A001 | TV Samsung       |    4000000 |    5000000 |    4 |        2 |               2 |</w:t>
      </w:r>
    </w:p>
    <w:p w14:paraId="5478F6D6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12 | A002 | Asus Rog Strix   |    8000000 |   10000000 |    4 |        2 |               2 |</w:t>
      </w:r>
    </w:p>
    <w:p w14:paraId="3FA264A2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13 | A003 | Motor Listrik    |   10000000 |   12000000 |    3 |        1 |               1 |</w:t>
      </w:r>
    </w:p>
    <w:p w14:paraId="53FB6794" w14:textId="77777777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+----+------+------------------+------------+------------+------+----------+-----------------+</w:t>
      </w:r>
    </w:p>
    <w:p w14:paraId="29FE4872" w14:textId="6EC1729A" w:rsidR="00B94D4F" w:rsidRPr="000020F7" w:rsidRDefault="00B94D4F" w:rsidP="00B94D4F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13 rows in set (0.001 sec)</w:t>
      </w:r>
    </w:p>
    <w:p w14:paraId="012A2B67" w14:textId="73E421D3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45657AEA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MariaDB [dbpos1]&gt; UPDATE produk</w:t>
      </w:r>
    </w:p>
    <w:p w14:paraId="61294F0D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 xml:space="preserve">    -&gt;     SET stok = 5</w:t>
      </w:r>
    </w:p>
    <w:p w14:paraId="08CAA315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 xml:space="preserve">    -&gt;     WHERE nama = 'TV Samsung';</w:t>
      </w:r>
    </w:p>
    <w:p w14:paraId="60DF0BAF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Query OK, 1 row affected (0.044 sec)</w:t>
      </w:r>
    </w:p>
    <w:p w14:paraId="11F2A333" w14:textId="4DE6ED97" w:rsid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Rows matched: 1  Changed: 1  Warnings: 0</w:t>
      </w:r>
    </w:p>
    <w:p w14:paraId="2F35A3F5" w14:textId="37DFA946" w:rsid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E7ECD29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MariaDB [dbpos1]&gt; select * from produk;</w:t>
      </w:r>
    </w:p>
    <w:p w14:paraId="5191721D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+----+------+------------------+------------+------------+------+----------+-----------------+</w:t>
      </w:r>
    </w:p>
    <w:p w14:paraId="53D3A2AB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id | kode | nama             | harga_beli | harga_jual | stok | min_stok | jenis_produk_id |</w:t>
      </w:r>
    </w:p>
    <w:p w14:paraId="791455AE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+----+------+------------------+------------+------------+------+----------+-----------------+</w:t>
      </w:r>
    </w:p>
    <w:p w14:paraId="1C27F311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1 | TV01 | Televisi 21 inch |    3500000 |    5040000 |    5 |        2 |               1 |</w:t>
      </w:r>
    </w:p>
    <w:p w14:paraId="43A49A95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2 | TV02 | Televisi 40 inch |    5500000 |    7440000 |    4 |        2 |               1 |</w:t>
      </w:r>
    </w:p>
    <w:p w14:paraId="1CCB23F1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3 | K001 | Kulkas 2 pintu   |    3500000 |    4680000 |    6 |        2 |               1 |</w:t>
      </w:r>
    </w:p>
    <w:p w14:paraId="382E97EA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4 | M001 | Meja Makan       |     500000 |     600000 |    4 |        3 |               2 |</w:t>
      </w:r>
    </w:p>
    <w:p w14:paraId="6E86AACC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5 | TK01 | Teh Kotak        |       3000 |       3500 |    6 |       10 |               4 |</w:t>
      </w:r>
    </w:p>
    <w:p w14:paraId="3F533631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6 | PC01 | PC Desktop HP    |    7000000 |    9600000 |    9 |        2 |               5 |</w:t>
      </w:r>
    </w:p>
    <w:p w14:paraId="7652C6CC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7 | TB01 | Teh Botol        |       2000 |       2500 |   53 |       10 |               4 |</w:t>
      </w:r>
    </w:p>
    <w:p w14:paraId="60A16782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8 | AC01 | Notebook Acer    |    8000000 |   10800000 |    7 |        2 |               5 |</w:t>
      </w:r>
    </w:p>
    <w:p w14:paraId="2B0CD98B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 9 | LN01 | Notebook Lenovo  |    9000000 |   12000000 |    9 |        2 |               5 |</w:t>
      </w:r>
    </w:p>
    <w:p w14:paraId="270271E1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10 | L004 | Laptop HP        |   12000000 |   13000000 |   20 |        5 |               5 |</w:t>
      </w:r>
    </w:p>
    <w:p w14:paraId="23D78A0D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11 | A001 | TV Samsung       |    4000000 |    5000000 |    5 |        2 |               2 |</w:t>
      </w:r>
    </w:p>
    <w:p w14:paraId="1ED7C8E0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12 | A002 | Asus Rog Strix   |    8000000 |   10000000 |    4 |        2 |               2 |</w:t>
      </w:r>
    </w:p>
    <w:p w14:paraId="5741FD09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| 13 | A003 | Motor Listrik    |   10000000 |   12000000 |    3 |        1 |               1 |</w:t>
      </w:r>
    </w:p>
    <w:p w14:paraId="19951CEF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+----+------+------------------+------------+------------+------+----------+-----------------+</w:t>
      </w:r>
    </w:p>
    <w:p w14:paraId="1A6DAFE8" w14:textId="0883CE6D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0020F7">
        <w:rPr>
          <w:rFonts w:ascii="Courier New" w:hAnsi="Courier New" w:cs="Courier New"/>
          <w:sz w:val="12"/>
          <w:szCs w:val="12"/>
        </w:rPr>
        <w:t>13 rows in set (0.001 sec)</w:t>
      </w:r>
    </w:p>
    <w:p w14:paraId="49CFB5E8" w14:textId="7BC8C69D" w:rsidR="00C1639A" w:rsidRDefault="00C1639A" w:rsidP="00C1639A">
      <w:pPr>
        <w:numPr>
          <w:ilvl w:val="0"/>
          <w:numId w:val="3"/>
        </w:numPr>
        <w:spacing w:line="360" w:lineRule="auto"/>
      </w:pPr>
      <w:r>
        <w:t>Buat savepoint</w:t>
      </w:r>
    </w:p>
    <w:p w14:paraId="7F21FC1A" w14:textId="77777777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MariaDB [dbpos1]&gt; SAVEPOINT delete_pembayaran;</w:t>
      </w:r>
    </w:p>
    <w:p w14:paraId="60786B0C" w14:textId="55D17684" w:rsidR="000020F7" w:rsidRPr="000020F7" w:rsidRDefault="000020F7" w:rsidP="000020F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020F7">
        <w:rPr>
          <w:rFonts w:ascii="Courier New" w:hAnsi="Courier New" w:cs="Courier New"/>
          <w:sz w:val="18"/>
          <w:szCs w:val="18"/>
        </w:rPr>
        <w:t>Query OK, 0 rows affected (0.000 sec)</w:t>
      </w:r>
    </w:p>
    <w:p w14:paraId="4082548F" w14:textId="7DC1A72D" w:rsidR="00C1639A" w:rsidRDefault="00C1639A" w:rsidP="00C1639A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22A42474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MariaDB [dbpos1]&gt; DELETE FROM pembayaran</w:t>
      </w:r>
    </w:p>
    <w:p w14:paraId="0E17372F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 xml:space="preserve">    -&gt;      WHERE id = 10;</w:t>
      </w:r>
    </w:p>
    <w:p w14:paraId="3F533063" w14:textId="77777777" w:rsid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Query OK, 1 row affected (0.050 sec)</w:t>
      </w:r>
    </w:p>
    <w:p w14:paraId="7AD25699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lastRenderedPageBreak/>
        <w:t>MariaDB [dbpos1]&gt; select * from pembayaran;</w:t>
      </w:r>
    </w:p>
    <w:p w14:paraId="72511DFF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2CF8A790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| id | nokuitansi | tanggal    | jumlah  | ke   | pesanan_id |</w:t>
      </w:r>
    </w:p>
    <w:p w14:paraId="5A4116C1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0E12C2FB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|  6 | k002       | 2023-10-18 | 5000000 |    1 |          1 |</w:t>
      </w:r>
    </w:p>
    <w:p w14:paraId="00CEDAFF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5290AF50" w14:textId="0CDD9CBC" w:rsid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1 row in set (0.001 sec)</w:t>
      </w:r>
    </w:p>
    <w:p w14:paraId="2CD2909B" w14:textId="77777777" w:rsidR="00F30A77" w:rsidRPr="000020F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2F2B7A1" w14:textId="4468DB8C" w:rsidR="00C1639A" w:rsidRDefault="00C1639A" w:rsidP="00C1639A">
      <w:pPr>
        <w:numPr>
          <w:ilvl w:val="0"/>
          <w:numId w:val="3"/>
        </w:numPr>
        <w:spacing w:line="360" w:lineRule="auto"/>
      </w:pPr>
      <w:r>
        <w:t>Kembali ke savepoint</w:t>
      </w:r>
    </w:p>
    <w:p w14:paraId="45CE7E80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MariaDB [dbpos1]&gt; rollback;</w:t>
      </w:r>
    </w:p>
    <w:p w14:paraId="1DD7DB01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Query OK, 0 rows affected (0.059 sec)</w:t>
      </w:r>
    </w:p>
    <w:p w14:paraId="7CF97B6B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A00B1B5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MariaDB [dbpos1]&gt; select * from pembayaran;</w:t>
      </w:r>
    </w:p>
    <w:p w14:paraId="05BB58B0" w14:textId="57AE2DB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Empty set (0.001 sec)</w:t>
      </w:r>
    </w:p>
    <w:p w14:paraId="147B98D9" w14:textId="1EB09D68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50662656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MariaDB [dbpos1]&gt; select * from kartu;</w:t>
      </w:r>
    </w:p>
    <w:p w14:paraId="79D99C16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+----+------+---------------+--------+--------+</w:t>
      </w:r>
    </w:p>
    <w:p w14:paraId="2C45F8F2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id | kode | nama          | diskon | iuran  |</w:t>
      </w:r>
    </w:p>
    <w:p w14:paraId="136C269F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+----+------+---------------+--------+--------+</w:t>
      </w:r>
    </w:p>
    <w:p w14:paraId="371258E9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1 | GOLD | Gold Utama    |   0.05 | 100000 |</w:t>
      </w:r>
    </w:p>
    <w:p w14:paraId="55E9B07E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2 | PLAT | Platinum Jaya |    0.1 | 150000 |</w:t>
      </w:r>
    </w:p>
    <w:p w14:paraId="0124C76A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3 | SLV  | Silver        |  0.025 |  50000 |</w:t>
      </w:r>
    </w:p>
    <w:p w14:paraId="7B02E7B9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4 | NO   | Non Member    |      0 |      0 |</w:t>
      </w:r>
    </w:p>
    <w:p w14:paraId="3980A995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5 | PGU  | Perunggu      |    0.5 |   2000 |</w:t>
      </w:r>
    </w:p>
    <w:p w14:paraId="17F6846F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+----+------+---------------+--------+--------+</w:t>
      </w:r>
    </w:p>
    <w:p w14:paraId="78936523" w14:textId="4D871278" w:rsid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5 rows in set (0.001 sec)</w:t>
      </w:r>
    </w:p>
    <w:p w14:paraId="51DC6B58" w14:textId="100F0270" w:rsid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</w:p>
    <w:p w14:paraId="58E33306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MariaDB [dbpos1]&gt; UPDATE kartu</w:t>
      </w:r>
    </w:p>
    <w:p w14:paraId="1F293FDE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 xml:space="preserve">    -&gt;      SET iuran = 500000</w:t>
      </w:r>
    </w:p>
    <w:p w14:paraId="0C83D8CE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 xml:space="preserve">    -&gt;      WHERE nama = 'Gold Utama';</w:t>
      </w:r>
    </w:p>
    <w:p w14:paraId="3921104F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Query OK, 1 row affected (0.048 sec)</w:t>
      </w:r>
    </w:p>
    <w:p w14:paraId="2ADD32A5" w14:textId="76DA2994" w:rsid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F30A77">
        <w:rPr>
          <w:rFonts w:ascii="Courier New" w:hAnsi="Courier New" w:cs="Courier New"/>
          <w:sz w:val="18"/>
          <w:szCs w:val="18"/>
        </w:rPr>
        <w:t>Rows matched: 1  Changed: 1  Warnings: 0</w:t>
      </w:r>
    </w:p>
    <w:p w14:paraId="2A7A166B" w14:textId="28BABFE5" w:rsid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CC7E522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MariaDB [dbpos1]&gt; select * from kartu;</w:t>
      </w:r>
    </w:p>
    <w:p w14:paraId="7BAE3C23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+----+------+---------------+--------+--------+</w:t>
      </w:r>
    </w:p>
    <w:p w14:paraId="66461568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id | kode | nama          | diskon | iuran  |</w:t>
      </w:r>
    </w:p>
    <w:p w14:paraId="29B01904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+----+------+---------------+--------+--------+</w:t>
      </w:r>
    </w:p>
    <w:p w14:paraId="63BC66F2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1 | GOLD | Gold Utama    |   0.05 | 500000 |</w:t>
      </w:r>
    </w:p>
    <w:p w14:paraId="4DC65078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2 | PLAT | Platinum Jaya |    0.1 | 150000 |</w:t>
      </w:r>
    </w:p>
    <w:p w14:paraId="4C09DD6A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3 | SLV  | Silver        |  0.025 |  50000 |</w:t>
      </w:r>
    </w:p>
    <w:p w14:paraId="318012D6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4 | NO   | Non Member    |      0 |      0 |</w:t>
      </w:r>
    </w:p>
    <w:p w14:paraId="195F61BA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|  5 | PGU  | Perunggu      |    0.5 |   2000 |</w:t>
      </w:r>
    </w:p>
    <w:p w14:paraId="7B34E912" w14:textId="77777777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+----+------+---------------+--------+--------+</w:t>
      </w:r>
    </w:p>
    <w:p w14:paraId="1F607070" w14:textId="37DE42D6" w:rsidR="00F30A77" w:rsidRPr="00F30A77" w:rsidRDefault="00F30A77" w:rsidP="00F30A77">
      <w:pPr>
        <w:spacing w:line="360" w:lineRule="auto"/>
        <w:ind w:left="1440"/>
        <w:rPr>
          <w:rFonts w:ascii="Courier New" w:hAnsi="Courier New" w:cs="Courier New"/>
          <w:sz w:val="16"/>
          <w:szCs w:val="16"/>
        </w:rPr>
      </w:pPr>
      <w:r w:rsidRPr="00F30A77">
        <w:rPr>
          <w:rFonts w:ascii="Courier New" w:hAnsi="Courier New" w:cs="Courier New"/>
          <w:sz w:val="16"/>
          <w:szCs w:val="16"/>
        </w:rPr>
        <w:t>5 rows in set (0.001 sec)</w:t>
      </w: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lastRenderedPageBreak/>
        <w:t>Akhiri transaction dengan commit</w:t>
      </w:r>
    </w:p>
    <w:p w14:paraId="0B2B8C73" w14:textId="77777777" w:rsidR="00F30A77" w:rsidRPr="00F30A77" w:rsidRDefault="00F30A77" w:rsidP="00F30A77">
      <w:pPr>
        <w:spacing w:line="360" w:lineRule="auto"/>
        <w:ind w:left="720" w:firstLine="720"/>
        <w:rPr>
          <w:rFonts w:ascii="Courier New" w:eastAsia="Courier New" w:hAnsi="Courier New" w:cs="Courier New"/>
          <w:iCs/>
          <w:sz w:val="18"/>
          <w:szCs w:val="18"/>
        </w:rPr>
      </w:pPr>
      <w:r w:rsidRPr="00F30A77">
        <w:rPr>
          <w:rFonts w:ascii="Courier New" w:eastAsia="Courier New" w:hAnsi="Courier New" w:cs="Courier New"/>
          <w:iCs/>
          <w:sz w:val="18"/>
          <w:szCs w:val="18"/>
        </w:rPr>
        <w:t>MariaDB [dbpos1]&gt; COMMIT;</w:t>
      </w:r>
    </w:p>
    <w:p w14:paraId="00000083" w14:textId="09407E1C" w:rsidR="00C25193" w:rsidRPr="00F30A77" w:rsidRDefault="00F30A77" w:rsidP="00F30A77">
      <w:pPr>
        <w:spacing w:line="360" w:lineRule="auto"/>
        <w:ind w:left="720" w:firstLine="720"/>
        <w:rPr>
          <w:rFonts w:ascii="Courier New" w:eastAsia="Courier New" w:hAnsi="Courier New" w:cs="Courier New"/>
          <w:iCs/>
          <w:sz w:val="18"/>
          <w:szCs w:val="18"/>
        </w:rPr>
      </w:pPr>
      <w:r w:rsidRPr="00F30A77">
        <w:rPr>
          <w:rFonts w:ascii="Courier New" w:eastAsia="Courier New" w:hAnsi="Courier New" w:cs="Courier New"/>
          <w:iCs/>
          <w:sz w:val="18"/>
          <w:szCs w:val="18"/>
        </w:rPr>
        <w:t>Query OK, 0 rows affected (0.000 sec)</w:t>
      </w:r>
    </w:p>
    <w:sectPr w:rsidR="00C25193" w:rsidRPr="00F30A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E4707" w14:textId="77777777" w:rsidR="00AB0FEC" w:rsidRDefault="00AB0FEC">
      <w:r>
        <w:separator/>
      </w:r>
    </w:p>
  </w:endnote>
  <w:endnote w:type="continuationSeparator" w:id="0">
    <w:p w14:paraId="2D9F580A" w14:textId="77777777" w:rsidR="00AB0FEC" w:rsidRDefault="00AB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28976" w14:textId="77777777" w:rsidR="00AB0FEC" w:rsidRDefault="00AB0FEC">
      <w:r>
        <w:separator/>
      </w:r>
    </w:p>
  </w:footnote>
  <w:footnote w:type="continuationSeparator" w:id="0">
    <w:p w14:paraId="013986E2" w14:textId="77777777" w:rsidR="00AB0FEC" w:rsidRDefault="00AB0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020F7"/>
    <w:rsid w:val="00074A3F"/>
    <w:rsid w:val="000A0371"/>
    <w:rsid w:val="0014600C"/>
    <w:rsid w:val="00200752"/>
    <w:rsid w:val="00357042"/>
    <w:rsid w:val="003936D2"/>
    <w:rsid w:val="003E4923"/>
    <w:rsid w:val="004E06BF"/>
    <w:rsid w:val="004F63DF"/>
    <w:rsid w:val="005716AB"/>
    <w:rsid w:val="005B60F1"/>
    <w:rsid w:val="00676521"/>
    <w:rsid w:val="006F1230"/>
    <w:rsid w:val="007C386F"/>
    <w:rsid w:val="008747AC"/>
    <w:rsid w:val="008F267B"/>
    <w:rsid w:val="00911D37"/>
    <w:rsid w:val="00946715"/>
    <w:rsid w:val="00AB0FEC"/>
    <w:rsid w:val="00AC0CBC"/>
    <w:rsid w:val="00B94D4F"/>
    <w:rsid w:val="00C1639A"/>
    <w:rsid w:val="00C25193"/>
    <w:rsid w:val="00CA71F3"/>
    <w:rsid w:val="00EF272C"/>
    <w:rsid w:val="00EF4EE6"/>
    <w:rsid w:val="00F22C0D"/>
    <w:rsid w:val="00F2353A"/>
    <w:rsid w:val="00F3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yuliana ananda</cp:lastModifiedBy>
  <cp:revision>13</cp:revision>
  <dcterms:created xsi:type="dcterms:W3CDTF">2023-10-17T03:07:00Z</dcterms:created>
  <dcterms:modified xsi:type="dcterms:W3CDTF">2023-10-17T10:02:00Z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