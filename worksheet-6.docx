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636C0898" w:rsidR="00953508" w:rsidRDefault="000A677A">
      <w:r>
        <w:t>Nama</w:t>
      </w:r>
      <w:r>
        <w:tab/>
        <w:t>:</w:t>
      </w:r>
      <w:r w:rsidR="00654113">
        <w:t xml:space="preserve"> YULIA ANANDA SIREGAR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Buatlah Procedure untuk mengupdate harga_jual berdasarkan jenis produk tertentu (jenis_produk_id), beri nama procedure </w:t>
      </w:r>
      <w:r>
        <w:rPr>
          <w:b/>
        </w:rPr>
        <w:t>pro_naikan_harga</w:t>
      </w:r>
      <w:r>
        <w:t xml:space="preserve"> memiliki parameter yang akan menerima argumen: Jenis Produk ID dan Persentase kenaikan harga.</w:t>
      </w:r>
    </w:p>
    <w:p w14:paraId="1C195590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MariaDB [dbpos1]&gt; DELIMITER $$</w:t>
      </w:r>
    </w:p>
    <w:p w14:paraId="12F42E30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MariaDB [dbpos1]&gt; CREATE PROCEDURE pro_naik(</w:t>
      </w:r>
    </w:p>
    <w:p w14:paraId="3C9C95BE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 xml:space="preserve">    -&gt;     in jenis_produk int,</w:t>
      </w:r>
    </w:p>
    <w:p w14:paraId="5E297D9A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 xml:space="preserve">    -&gt;     in persentasi_kenaikan int)</w:t>
      </w:r>
    </w:p>
    <w:p w14:paraId="78C46624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 xml:space="preserve">    -&gt;     BEGIN</w:t>
      </w:r>
    </w:p>
    <w:p w14:paraId="218F742F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 xml:space="preserve">    -&gt;     UPDATE produk set harga_jual = harga_jual + (harga_jual * persentasi_kenaikan /100)</w:t>
      </w:r>
    </w:p>
    <w:p w14:paraId="1768E15B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 xml:space="preserve">    -&gt;     WHERE jenis_produk_id = jenis_produk;</w:t>
      </w:r>
    </w:p>
    <w:p w14:paraId="2D9A0EF7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 xml:space="preserve">    -&gt;     END $$</w:t>
      </w:r>
    </w:p>
    <w:p w14:paraId="0A3CE855" w14:textId="52470F09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Query OK, 0 rows affected (0.006 sec)</w:t>
      </w:r>
    </w:p>
    <w:p w14:paraId="0B18B58C" w14:textId="4DF97734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10BE14BF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MariaDB [dbpos1]&gt; DELIMITER ;</w:t>
      </w:r>
    </w:p>
    <w:p w14:paraId="672EA1BA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MariaDB [dbpos1]&gt; SELECT nama,harga_jual,jenis_produk_id FROM produk;</w:t>
      </w:r>
    </w:p>
    <w:p w14:paraId="02FF3B35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+------------------+------------+-----------------+</w:t>
      </w:r>
    </w:p>
    <w:p w14:paraId="148F238B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nama             | harga_jual | jenis_produk_id |</w:t>
      </w:r>
    </w:p>
    <w:p w14:paraId="52534352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+------------------+------------+-----------------+</w:t>
      </w:r>
    </w:p>
    <w:p w14:paraId="5F4A77A1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Televisi 21 inch |    5040000 |               1 |</w:t>
      </w:r>
    </w:p>
    <w:p w14:paraId="46DC4955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Televisi 40 inch |    7440000 |               1 |</w:t>
      </w:r>
    </w:p>
    <w:p w14:paraId="0BF626A9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Kulkas 2 pintu   |    4680000 |               1 |</w:t>
      </w:r>
    </w:p>
    <w:p w14:paraId="7D35E0A1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Meja Makan       |     600000 |               2 |</w:t>
      </w:r>
    </w:p>
    <w:p w14:paraId="16F78C62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Teh Kotak        |       3500 |               4 |</w:t>
      </w:r>
    </w:p>
    <w:p w14:paraId="31D143E0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PC Desktop HP    |    9984000 |               5 |</w:t>
      </w:r>
    </w:p>
    <w:p w14:paraId="4425ABA9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Teh Botol        |       2500 |               4 |</w:t>
      </w:r>
    </w:p>
    <w:p w14:paraId="74375094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Notebook Acer    |   11232000 |               5 |</w:t>
      </w:r>
    </w:p>
    <w:p w14:paraId="091B23F9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Notebook Lenovo  |   12480000 |               5 |</w:t>
      </w:r>
    </w:p>
    <w:p w14:paraId="713FB1A4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Laptop HP        |   13520000 |               5 |</w:t>
      </w:r>
    </w:p>
    <w:p w14:paraId="338EC489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+------------------+------------+-----------------+</w:t>
      </w:r>
    </w:p>
    <w:p w14:paraId="07167B3D" w14:textId="044E152D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10 rows in set (0.131 sec)</w:t>
      </w:r>
    </w:p>
    <w:p w14:paraId="428F075C" w14:textId="041A2E1D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547C57AC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MariaDB [dbpos1]&gt; CALL pro_naik(1,4);</w:t>
      </w:r>
    </w:p>
    <w:p w14:paraId="413C4E5B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Query OK, 3 rows affected (0.048 sec)</w:t>
      </w:r>
    </w:p>
    <w:p w14:paraId="4196CFFA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51B57845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lastRenderedPageBreak/>
        <w:t>MariaDB [dbpos1]&gt; SELECT nama,harga_jual,jenis_produk_id FROM produk;</w:t>
      </w:r>
    </w:p>
    <w:p w14:paraId="39D3CFB9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+------------------+------------+-----------------+</w:t>
      </w:r>
    </w:p>
    <w:p w14:paraId="0DD4D230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nama             | harga_jual | jenis_produk_id |</w:t>
      </w:r>
    </w:p>
    <w:p w14:paraId="38903715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+------------------+------------+-----------------+</w:t>
      </w:r>
    </w:p>
    <w:p w14:paraId="0F9DEA96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Televisi 21 inch |    5241600 |               1 |</w:t>
      </w:r>
    </w:p>
    <w:p w14:paraId="383D3AAF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Televisi 40 inch |    7737600 |               1 |</w:t>
      </w:r>
    </w:p>
    <w:p w14:paraId="20011C46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Kulkas 2 pintu   |    4867200 |               1 |</w:t>
      </w:r>
    </w:p>
    <w:p w14:paraId="65A674F5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Meja Makan       |     600000 |               2 |</w:t>
      </w:r>
    </w:p>
    <w:p w14:paraId="3DE1B871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Teh Kotak        |       3500 |               4 |</w:t>
      </w:r>
    </w:p>
    <w:p w14:paraId="176D8DF0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PC Desktop HP    |    9984000 |               5 |</w:t>
      </w:r>
    </w:p>
    <w:p w14:paraId="60EADD38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Teh Botol        |       2500 |               4 |</w:t>
      </w:r>
    </w:p>
    <w:p w14:paraId="2D358D8E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Notebook Acer    |   11232000 |               5 |</w:t>
      </w:r>
    </w:p>
    <w:p w14:paraId="7A843CC0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Notebook Lenovo  |   12480000 |               5 |</w:t>
      </w:r>
    </w:p>
    <w:p w14:paraId="3E1B8C7C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Laptop HP        |   13520000 |               5 |</w:t>
      </w:r>
    </w:p>
    <w:p w14:paraId="41E938E7" w14:textId="77777777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+------------------+------------+-----------------+</w:t>
      </w:r>
    </w:p>
    <w:p w14:paraId="7B67D244" w14:textId="72BD7DDE" w:rsidR="00922E30" w:rsidRPr="00393F2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10 rows in set (0.000 sec)</w:t>
      </w:r>
    </w:p>
    <w:p w14:paraId="6A9299FE" w14:textId="152A984B" w:rsidR="00393F20" w:rsidRPr="00393F20" w:rsidRDefault="00393F2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3A3FEA47" w14:textId="77777777" w:rsidR="00393F20" w:rsidRPr="00393F20" w:rsidRDefault="00393F20" w:rsidP="00393F2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MariaDB [dbpos1]&gt; CALL pro_naik(5,4);</w:t>
      </w:r>
    </w:p>
    <w:p w14:paraId="410B70A6" w14:textId="77777777" w:rsidR="00393F20" w:rsidRPr="00393F20" w:rsidRDefault="00393F20" w:rsidP="00393F2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Query OK, 4 rows affected (0.052 sec)</w:t>
      </w:r>
    </w:p>
    <w:p w14:paraId="6EED5563" w14:textId="77777777" w:rsidR="00393F20" w:rsidRPr="00393F20" w:rsidRDefault="00393F20" w:rsidP="00393F2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21F1A2F0" w14:textId="77777777" w:rsidR="00393F20" w:rsidRPr="00393F20" w:rsidRDefault="00393F20" w:rsidP="00393F2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MariaDB [dbpos1]&gt; SELECT nama,harga_jual,jenis_produk_id FROM produk;</w:t>
      </w:r>
    </w:p>
    <w:p w14:paraId="4E04A149" w14:textId="77777777" w:rsidR="00393F20" w:rsidRPr="00393F20" w:rsidRDefault="00393F20" w:rsidP="00393F2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+------------------+------------+-----------------+</w:t>
      </w:r>
    </w:p>
    <w:p w14:paraId="22AC4E07" w14:textId="77777777" w:rsidR="00393F20" w:rsidRPr="00393F20" w:rsidRDefault="00393F20" w:rsidP="00393F2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nama             | harga_jual | jenis_produk_id |</w:t>
      </w:r>
    </w:p>
    <w:p w14:paraId="473A3A95" w14:textId="77777777" w:rsidR="00393F20" w:rsidRPr="00393F20" w:rsidRDefault="00393F20" w:rsidP="00393F2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+------------------+------------+-----------------+</w:t>
      </w:r>
    </w:p>
    <w:p w14:paraId="1FE65061" w14:textId="77777777" w:rsidR="00393F20" w:rsidRPr="00393F20" w:rsidRDefault="00393F20" w:rsidP="00393F2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Televisi 21 inch |    5040000 |               1 |</w:t>
      </w:r>
    </w:p>
    <w:p w14:paraId="61A66271" w14:textId="77777777" w:rsidR="00393F20" w:rsidRPr="00393F20" w:rsidRDefault="00393F20" w:rsidP="00393F2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Televisi 40 inch |    7440000 |               1 |</w:t>
      </w:r>
    </w:p>
    <w:p w14:paraId="471B74A6" w14:textId="77777777" w:rsidR="00393F20" w:rsidRPr="00393F20" w:rsidRDefault="00393F20" w:rsidP="00393F2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Kulkas 2 pintu   |    4680000 |               1 |</w:t>
      </w:r>
    </w:p>
    <w:p w14:paraId="0356D7DB" w14:textId="77777777" w:rsidR="00393F20" w:rsidRPr="00393F20" w:rsidRDefault="00393F20" w:rsidP="00393F2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Meja Makan       |     600000 |               2 |</w:t>
      </w:r>
    </w:p>
    <w:p w14:paraId="35A38DFA" w14:textId="77777777" w:rsidR="00393F20" w:rsidRPr="00393F20" w:rsidRDefault="00393F20" w:rsidP="00393F2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Teh Kotak        |       3500 |               4 |</w:t>
      </w:r>
    </w:p>
    <w:p w14:paraId="5E8A8A1B" w14:textId="77777777" w:rsidR="00393F20" w:rsidRPr="00393F20" w:rsidRDefault="00393F20" w:rsidP="00393F2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PC Desktop HP    |    9984000 |               5 |</w:t>
      </w:r>
    </w:p>
    <w:p w14:paraId="03E1294B" w14:textId="77777777" w:rsidR="00393F20" w:rsidRPr="00393F20" w:rsidRDefault="00393F20" w:rsidP="00393F2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Teh Botol        |       2500 |               4 |</w:t>
      </w:r>
    </w:p>
    <w:p w14:paraId="6FF9E2E8" w14:textId="77777777" w:rsidR="00393F20" w:rsidRPr="00393F20" w:rsidRDefault="00393F20" w:rsidP="00393F2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Notebook Acer    |   11232000 |               5 |</w:t>
      </w:r>
    </w:p>
    <w:p w14:paraId="6082D51E" w14:textId="77777777" w:rsidR="00393F20" w:rsidRPr="00393F20" w:rsidRDefault="00393F20" w:rsidP="00393F2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Notebook Lenovo  |   12480000 |               5 |</w:t>
      </w:r>
    </w:p>
    <w:p w14:paraId="1636BD0A" w14:textId="77777777" w:rsidR="00393F20" w:rsidRPr="00393F20" w:rsidRDefault="00393F20" w:rsidP="00393F2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| Laptop HP        |   13520000 |               5 |</w:t>
      </w:r>
    </w:p>
    <w:p w14:paraId="4CFED3A4" w14:textId="77777777" w:rsidR="00393F20" w:rsidRPr="00393F20" w:rsidRDefault="00393F20" w:rsidP="00393F2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+------------------+------------+-----------------+</w:t>
      </w:r>
    </w:p>
    <w:p w14:paraId="1E2121C2" w14:textId="19F07587" w:rsidR="00393F20" w:rsidRDefault="00393F20" w:rsidP="00393F2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393F20">
        <w:rPr>
          <w:rFonts w:ascii="Courier New" w:eastAsia="Courier New" w:hAnsi="Courier New" w:cs="Courier New"/>
          <w:i/>
          <w:sz w:val="18"/>
          <w:szCs w:val="18"/>
        </w:rPr>
        <w:t>10 rows in set (0.000 sec)</w:t>
      </w:r>
    </w:p>
    <w:p w14:paraId="528FD28C" w14:textId="728D1854" w:rsidR="00393F20" w:rsidRDefault="00393F20" w:rsidP="00393F2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29EB35B2" w14:textId="77777777" w:rsidR="00393F20" w:rsidRPr="00393F20" w:rsidRDefault="00393F20" w:rsidP="00393F2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048280DF" w14:textId="77777777" w:rsidR="00922E30" w:rsidRPr="00922E30" w:rsidRDefault="00922E30" w:rsidP="00922E30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0000000C" w14:textId="3F77A5C9" w:rsidR="00953508" w:rsidRDefault="000A677A">
      <w:pPr>
        <w:numPr>
          <w:ilvl w:val="0"/>
          <w:numId w:val="2"/>
        </w:numPr>
        <w:spacing w:line="360" w:lineRule="auto"/>
      </w:pPr>
      <w:r>
        <w:lastRenderedPageBreak/>
        <w:t xml:space="preserve">Buat fungsi </w:t>
      </w:r>
      <w:r>
        <w:rPr>
          <w:b/>
        </w:rPr>
        <w:t>umur</w:t>
      </w:r>
      <w:r>
        <w:t xml:space="preserve"> dengan parameter yang menerima inputan argumen tipe data date dan mengembalikan hasil perhitungan umur (tahun sekarang dikurang tahun inputan) dengan tipe data bilangan bulat (integer) positif.</w:t>
      </w:r>
    </w:p>
    <w:p w14:paraId="04C84205" w14:textId="3D6A7F35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93F20">
        <w:rPr>
          <w:rFonts w:ascii="Courier New" w:hAnsi="Courier New" w:cs="Courier New"/>
          <w:sz w:val="18"/>
          <w:szCs w:val="18"/>
        </w:rPr>
        <w:t>MariaDB [dbpos1]&gt; DELIMITER $$</w:t>
      </w:r>
    </w:p>
    <w:p w14:paraId="11995A43" w14:textId="225192AF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93F20">
        <w:rPr>
          <w:rFonts w:ascii="Courier New" w:hAnsi="Courier New" w:cs="Courier New"/>
          <w:sz w:val="18"/>
          <w:szCs w:val="18"/>
        </w:rPr>
        <w:t>MariaDB [dbpos1]&gt; CREATE FUNCTION umur(tgl_lahir DATE)</w:t>
      </w:r>
    </w:p>
    <w:p w14:paraId="432888C4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93F20">
        <w:rPr>
          <w:rFonts w:ascii="Courier New" w:hAnsi="Courier New" w:cs="Courier New"/>
          <w:sz w:val="18"/>
          <w:szCs w:val="18"/>
        </w:rPr>
        <w:t xml:space="preserve">    -&gt; RETURNS INT</w:t>
      </w:r>
    </w:p>
    <w:p w14:paraId="0513AB89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93F20">
        <w:rPr>
          <w:rFonts w:ascii="Courier New" w:hAnsi="Courier New" w:cs="Courier New"/>
          <w:sz w:val="18"/>
          <w:szCs w:val="18"/>
        </w:rPr>
        <w:t xml:space="preserve">    -&gt; BEGIN</w:t>
      </w:r>
    </w:p>
    <w:p w14:paraId="5EA86290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93F20">
        <w:rPr>
          <w:rFonts w:ascii="Courier New" w:hAnsi="Courier New" w:cs="Courier New"/>
          <w:sz w:val="18"/>
          <w:szCs w:val="18"/>
        </w:rPr>
        <w:t xml:space="preserve">    -&gt; DECLARE umur INT;</w:t>
      </w:r>
    </w:p>
    <w:p w14:paraId="7CDA0633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93F20">
        <w:rPr>
          <w:rFonts w:ascii="Courier New" w:hAnsi="Courier New" w:cs="Courier New"/>
          <w:sz w:val="18"/>
          <w:szCs w:val="18"/>
        </w:rPr>
        <w:t xml:space="preserve">    -&gt; SET umur = YEAR(CURDATE()) - YEAR(tgl_lahir);</w:t>
      </w:r>
    </w:p>
    <w:p w14:paraId="532CD534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93F20">
        <w:rPr>
          <w:rFonts w:ascii="Courier New" w:hAnsi="Courier New" w:cs="Courier New"/>
          <w:sz w:val="18"/>
          <w:szCs w:val="18"/>
        </w:rPr>
        <w:t xml:space="preserve">    -&gt; RETURN umur;</w:t>
      </w:r>
    </w:p>
    <w:p w14:paraId="79FBFD56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93F20">
        <w:rPr>
          <w:rFonts w:ascii="Courier New" w:hAnsi="Courier New" w:cs="Courier New"/>
          <w:sz w:val="18"/>
          <w:szCs w:val="18"/>
        </w:rPr>
        <w:t xml:space="preserve">    -&gt; END $$</w:t>
      </w:r>
    </w:p>
    <w:p w14:paraId="5332B717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93F20">
        <w:rPr>
          <w:rFonts w:ascii="Courier New" w:hAnsi="Courier New" w:cs="Courier New"/>
          <w:sz w:val="18"/>
          <w:szCs w:val="18"/>
        </w:rPr>
        <w:t>Query OK, 0 rows affected (0.060 sec)</w:t>
      </w:r>
    </w:p>
    <w:p w14:paraId="5BA6C818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28571949" w14:textId="26039243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93F20">
        <w:rPr>
          <w:rFonts w:ascii="Courier New" w:hAnsi="Courier New" w:cs="Courier New"/>
          <w:sz w:val="18"/>
          <w:szCs w:val="18"/>
        </w:rPr>
        <w:t>MariaDB [dbpos1]&gt; DELIMITER ;</w:t>
      </w:r>
    </w:p>
    <w:p w14:paraId="3071D3D2" w14:textId="70875AEF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93F20">
        <w:rPr>
          <w:rFonts w:ascii="Courier New" w:hAnsi="Courier New" w:cs="Courier New"/>
          <w:sz w:val="18"/>
          <w:szCs w:val="18"/>
        </w:rPr>
        <w:t>MariaDB [dbpos1]&gt; select * from pelanggan;</w:t>
      </w:r>
    </w:p>
    <w:p w14:paraId="19D7F203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393F20">
        <w:rPr>
          <w:rFonts w:ascii="Courier New" w:hAnsi="Courier New" w:cs="Courier New"/>
          <w:sz w:val="14"/>
          <w:szCs w:val="14"/>
        </w:rPr>
        <w:t>+----+------+---------------+------+------------+------------+----------------------+----------+</w:t>
      </w:r>
    </w:p>
    <w:p w14:paraId="0C6C24F3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393F20">
        <w:rPr>
          <w:rFonts w:ascii="Courier New" w:hAnsi="Courier New" w:cs="Courier New"/>
          <w:sz w:val="14"/>
          <w:szCs w:val="14"/>
        </w:rPr>
        <w:t>| id | kode | nama          | jk   | tmp_lahir  | tgl_lahir  | email                | kartu_id |</w:t>
      </w:r>
    </w:p>
    <w:p w14:paraId="2BD2392C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393F20">
        <w:rPr>
          <w:rFonts w:ascii="Courier New" w:hAnsi="Courier New" w:cs="Courier New"/>
          <w:sz w:val="14"/>
          <w:szCs w:val="14"/>
        </w:rPr>
        <w:t>+----+------+---------------+------+------------+------------+----------------------+----------+</w:t>
      </w:r>
    </w:p>
    <w:p w14:paraId="3AE81DFC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393F20">
        <w:rPr>
          <w:rFonts w:ascii="Courier New" w:hAnsi="Courier New" w:cs="Courier New"/>
          <w:sz w:val="14"/>
          <w:szCs w:val="14"/>
        </w:rPr>
        <w:t>|  1 | C001 | Agung Sedayu  | L    | Solo       | 2010-01-01 | sedayu@gmail.com     |        1 |</w:t>
      </w:r>
    </w:p>
    <w:p w14:paraId="75D30D95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393F20">
        <w:rPr>
          <w:rFonts w:ascii="Courier New" w:hAnsi="Courier New" w:cs="Courier New"/>
          <w:sz w:val="14"/>
          <w:szCs w:val="14"/>
        </w:rPr>
        <w:t>|  2 | C002 | Pandan Wangi  | P    | Yogyakarta | 1950-01-01 | wangi@gmail.com      |        2 |</w:t>
      </w:r>
    </w:p>
    <w:p w14:paraId="3CBD0072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393F20">
        <w:rPr>
          <w:rFonts w:ascii="Courier New" w:hAnsi="Courier New" w:cs="Courier New"/>
          <w:sz w:val="14"/>
          <w:szCs w:val="14"/>
        </w:rPr>
        <w:t>|  3 | C003 | Sekar Mirah   | P    | Kediri     | 1983-02-20 | mirah@yahoo.com      |        1 |</w:t>
      </w:r>
    </w:p>
    <w:p w14:paraId="39C6DDDF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393F20">
        <w:rPr>
          <w:rFonts w:ascii="Courier New" w:hAnsi="Courier New" w:cs="Courier New"/>
          <w:sz w:val="14"/>
          <w:szCs w:val="14"/>
        </w:rPr>
        <w:t>|  4 | C004 | Swandaru Geni | L    | Kediri     | 1981-01-04 | swandaru@yahoo.com   |        4 |</w:t>
      </w:r>
    </w:p>
    <w:p w14:paraId="1D3A804B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393F20">
        <w:rPr>
          <w:rFonts w:ascii="Courier New" w:hAnsi="Courier New" w:cs="Courier New"/>
          <w:sz w:val="14"/>
          <w:szCs w:val="14"/>
        </w:rPr>
        <w:t>|  5 | C005 | Pradabashu    | L    | Pati       | 1985-04-02 | prada85@gmail.com    |        2 |</w:t>
      </w:r>
    </w:p>
    <w:p w14:paraId="68586D46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393F20">
        <w:rPr>
          <w:rFonts w:ascii="Courier New" w:hAnsi="Courier New" w:cs="Courier New"/>
          <w:sz w:val="14"/>
          <w:szCs w:val="14"/>
        </w:rPr>
        <w:t>|  6 | C006 | Gayatri Dwi   | P    | Jakarta    | 1987-11-28 | gaya87@gmail.com     |        1 |</w:t>
      </w:r>
    </w:p>
    <w:p w14:paraId="236500D4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393F20">
        <w:rPr>
          <w:rFonts w:ascii="Courier New" w:hAnsi="Courier New" w:cs="Courier New"/>
          <w:sz w:val="14"/>
          <w:szCs w:val="14"/>
        </w:rPr>
        <w:t>|  7 | C007 | Dewi Gyat     | P    | Jakarta    | 1988-12-01 | giyat@gmail.com      |        1 |</w:t>
      </w:r>
    </w:p>
    <w:p w14:paraId="74DD9C28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393F20">
        <w:rPr>
          <w:rFonts w:ascii="Courier New" w:hAnsi="Courier New" w:cs="Courier New"/>
          <w:sz w:val="14"/>
          <w:szCs w:val="14"/>
        </w:rPr>
        <w:t>|  8 | C008 | Andre Haru    | L    | Surabaya   | 1990-07-15 | andre.haru@gmail.com |        4 |</w:t>
      </w:r>
    </w:p>
    <w:p w14:paraId="74BC8DE2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393F20">
        <w:rPr>
          <w:rFonts w:ascii="Courier New" w:hAnsi="Courier New" w:cs="Courier New"/>
          <w:sz w:val="14"/>
          <w:szCs w:val="14"/>
        </w:rPr>
        <w:t>|  9 | C009 | Ahmad Hasan   | L    | Surabaya   | 1992-10-15 | ahasan@gmail.com     |        4 |</w:t>
      </w:r>
    </w:p>
    <w:p w14:paraId="009C11EA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393F20">
        <w:rPr>
          <w:rFonts w:ascii="Courier New" w:hAnsi="Courier New" w:cs="Courier New"/>
          <w:sz w:val="14"/>
          <w:szCs w:val="14"/>
        </w:rPr>
        <w:t>| 10 | C010 | Cassanndra    | P    | Belfast    | 1990-11-20 | casa90@gmail.com     |        1 |</w:t>
      </w:r>
    </w:p>
    <w:p w14:paraId="7E67E664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393F20">
        <w:rPr>
          <w:rFonts w:ascii="Courier New" w:hAnsi="Courier New" w:cs="Courier New"/>
          <w:sz w:val="14"/>
          <w:szCs w:val="14"/>
        </w:rPr>
        <w:t>+----+------+---------------+------+------------+------------+----------------------+----------+</w:t>
      </w:r>
    </w:p>
    <w:p w14:paraId="72FE86DB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393F20">
        <w:rPr>
          <w:rFonts w:ascii="Courier New" w:hAnsi="Courier New" w:cs="Courier New"/>
          <w:sz w:val="14"/>
          <w:szCs w:val="14"/>
        </w:rPr>
        <w:t>10 rows in set (0.001 sec)</w:t>
      </w:r>
    </w:p>
    <w:p w14:paraId="298886F5" w14:textId="77777777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75AE212B" w14:textId="3F4504B2" w:rsidR="00393F20" w:rsidRPr="00393F20" w:rsidRDefault="00393F20" w:rsidP="00393F20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93F20">
        <w:rPr>
          <w:rFonts w:ascii="Courier New" w:hAnsi="Courier New" w:cs="Courier New"/>
          <w:sz w:val="18"/>
          <w:szCs w:val="18"/>
        </w:rPr>
        <w:t>MariaDB [dbpos1]&gt; SELECT kode, nama, jk, umur(tgl_lahir) AS umur FROM Pelanggan;</w:t>
      </w:r>
    </w:p>
    <w:p w14:paraId="343B695B" w14:textId="77777777" w:rsidR="00393F20" w:rsidRPr="0098662A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8662A">
        <w:rPr>
          <w:rFonts w:ascii="Courier New" w:hAnsi="Courier New" w:cs="Courier New"/>
          <w:sz w:val="14"/>
          <w:szCs w:val="14"/>
        </w:rPr>
        <w:t>+------+---------------+------+------+</w:t>
      </w:r>
    </w:p>
    <w:p w14:paraId="66458FEA" w14:textId="77777777" w:rsidR="00393F20" w:rsidRPr="0098662A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8662A">
        <w:rPr>
          <w:rFonts w:ascii="Courier New" w:hAnsi="Courier New" w:cs="Courier New"/>
          <w:sz w:val="14"/>
          <w:szCs w:val="14"/>
        </w:rPr>
        <w:t>| kode | nama          | jk   | umur |</w:t>
      </w:r>
    </w:p>
    <w:p w14:paraId="15AEE545" w14:textId="77777777" w:rsidR="00393F20" w:rsidRPr="0098662A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8662A">
        <w:rPr>
          <w:rFonts w:ascii="Courier New" w:hAnsi="Courier New" w:cs="Courier New"/>
          <w:sz w:val="14"/>
          <w:szCs w:val="14"/>
        </w:rPr>
        <w:t>+------+---------------+------+------+</w:t>
      </w:r>
    </w:p>
    <w:p w14:paraId="719E32B3" w14:textId="77777777" w:rsidR="00393F20" w:rsidRPr="0098662A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8662A">
        <w:rPr>
          <w:rFonts w:ascii="Courier New" w:hAnsi="Courier New" w:cs="Courier New"/>
          <w:sz w:val="14"/>
          <w:szCs w:val="14"/>
        </w:rPr>
        <w:t>| C001 | Agung Sedayu  | L    |   13 |</w:t>
      </w:r>
    </w:p>
    <w:p w14:paraId="5D0BE46D" w14:textId="77777777" w:rsidR="00393F20" w:rsidRPr="0098662A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8662A">
        <w:rPr>
          <w:rFonts w:ascii="Courier New" w:hAnsi="Courier New" w:cs="Courier New"/>
          <w:sz w:val="14"/>
          <w:szCs w:val="14"/>
        </w:rPr>
        <w:t>| C002 | Pandan Wangi  | P    |   73 |</w:t>
      </w:r>
    </w:p>
    <w:p w14:paraId="2C471CEA" w14:textId="77777777" w:rsidR="00393F20" w:rsidRPr="0098662A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8662A">
        <w:rPr>
          <w:rFonts w:ascii="Courier New" w:hAnsi="Courier New" w:cs="Courier New"/>
          <w:sz w:val="14"/>
          <w:szCs w:val="14"/>
        </w:rPr>
        <w:t>| C003 | Sekar Mirah   | P    |   40 |</w:t>
      </w:r>
    </w:p>
    <w:p w14:paraId="3F2D0564" w14:textId="77777777" w:rsidR="00393F20" w:rsidRPr="0098662A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8662A">
        <w:rPr>
          <w:rFonts w:ascii="Courier New" w:hAnsi="Courier New" w:cs="Courier New"/>
          <w:sz w:val="14"/>
          <w:szCs w:val="14"/>
        </w:rPr>
        <w:t>| C004 | Swandaru Geni | L    |   42 |</w:t>
      </w:r>
    </w:p>
    <w:p w14:paraId="3D3492A3" w14:textId="77777777" w:rsidR="00393F20" w:rsidRPr="0098662A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8662A">
        <w:rPr>
          <w:rFonts w:ascii="Courier New" w:hAnsi="Courier New" w:cs="Courier New"/>
          <w:sz w:val="14"/>
          <w:szCs w:val="14"/>
        </w:rPr>
        <w:t>| C005 | Pradabashu    | L    |   38 |</w:t>
      </w:r>
    </w:p>
    <w:p w14:paraId="24EA51BB" w14:textId="77777777" w:rsidR="00393F20" w:rsidRPr="0098662A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8662A">
        <w:rPr>
          <w:rFonts w:ascii="Courier New" w:hAnsi="Courier New" w:cs="Courier New"/>
          <w:sz w:val="14"/>
          <w:szCs w:val="14"/>
        </w:rPr>
        <w:t>| C006 | Gayatri Dwi   | P    |   36 |</w:t>
      </w:r>
    </w:p>
    <w:p w14:paraId="4C4E3698" w14:textId="77777777" w:rsidR="00393F20" w:rsidRPr="0098662A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8662A">
        <w:rPr>
          <w:rFonts w:ascii="Courier New" w:hAnsi="Courier New" w:cs="Courier New"/>
          <w:sz w:val="14"/>
          <w:szCs w:val="14"/>
        </w:rPr>
        <w:t>| C007 | Dewi Gyat     | P    |   35 |</w:t>
      </w:r>
    </w:p>
    <w:p w14:paraId="6F913FE1" w14:textId="77777777" w:rsidR="00393F20" w:rsidRPr="0098662A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8662A">
        <w:rPr>
          <w:rFonts w:ascii="Courier New" w:hAnsi="Courier New" w:cs="Courier New"/>
          <w:sz w:val="14"/>
          <w:szCs w:val="14"/>
        </w:rPr>
        <w:t>| C008 | Andre Haru    | L    |   33 |</w:t>
      </w:r>
    </w:p>
    <w:p w14:paraId="324C92B3" w14:textId="77777777" w:rsidR="00393F20" w:rsidRPr="0098662A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8662A">
        <w:rPr>
          <w:rFonts w:ascii="Courier New" w:hAnsi="Courier New" w:cs="Courier New"/>
          <w:sz w:val="14"/>
          <w:szCs w:val="14"/>
        </w:rPr>
        <w:t>| C009 | Ahmad Hasan   | L    |   31 |</w:t>
      </w:r>
    </w:p>
    <w:p w14:paraId="3EA4AF86" w14:textId="77777777" w:rsidR="00393F20" w:rsidRPr="0098662A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8662A">
        <w:rPr>
          <w:rFonts w:ascii="Courier New" w:hAnsi="Courier New" w:cs="Courier New"/>
          <w:sz w:val="14"/>
          <w:szCs w:val="14"/>
        </w:rPr>
        <w:t>| C010 | Cassanndra    | P    |   33 |</w:t>
      </w:r>
    </w:p>
    <w:p w14:paraId="4EEE80FE" w14:textId="77777777" w:rsidR="00393F20" w:rsidRPr="0098662A" w:rsidRDefault="00393F20" w:rsidP="00393F20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8662A">
        <w:rPr>
          <w:rFonts w:ascii="Courier New" w:hAnsi="Courier New" w:cs="Courier New"/>
          <w:sz w:val="14"/>
          <w:szCs w:val="14"/>
        </w:rPr>
        <w:t>+------+---------------+------+------+</w:t>
      </w:r>
    </w:p>
    <w:p w14:paraId="6C1FEBBB" w14:textId="2ED77DE5" w:rsidR="00393F20" w:rsidRPr="0098662A" w:rsidRDefault="00393F20" w:rsidP="00393F20">
      <w:pPr>
        <w:spacing w:line="360" w:lineRule="auto"/>
        <w:ind w:left="720"/>
        <w:rPr>
          <w:sz w:val="14"/>
          <w:szCs w:val="14"/>
        </w:rPr>
      </w:pPr>
      <w:r w:rsidRPr="0098662A">
        <w:rPr>
          <w:rFonts w:ascii="Courier New" w:hAnsi="Courier New" w:cs="Courier New"/>
          <w:sz w:val="14"/>
          <w:szCs w:val="14"/>
        </w:rPr>
        <w:t>10 rows in set (0.001 sec)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r>
        <w:lastRenderedPageBreak/>
        <w:t xml:space="preserve">Buat fungsi </w:t>
      </w:r>
      <w:r>
        <w:rPr>
          <w:b/>
        </w:rPr>
        <w:t>kategori_harga</w:t>
      </w:r>
      <w:r>
        <w:t xml:space="preserve"> dengan parameter yang menerima inputan argument tipe data double dan mengembalikan tipe data string kategori harga berdasarkan: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500rb : murah</w:t>
      </w:r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>500rb – 3 juta : sedang</w:t>
      </w:r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juta :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>&gt; 10 juta : sangat mahal</w:t>
      </w:r>
    </w:p>
    <w:p w14:paraId="00000013" w14:textId="7F87DCF0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73A3646D" w14:textId="77777777" w:rsidR="00F74090" w:rsidRPr="00F74090" w:rsidRDefault="00F74090" w:rsidP="00F7409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F74090">
        <w:rPr>
          <w:rFonts w:ascii="Courier New" w:eastAsia="Courier New" w:hAnsi="Courier New" w:cs="Courier New"/>
          <w:i/>
          <w:sz w:val="18"/>
          <w:szCs w:val="18"/>
        </w:rPr>
        <w:t>MariaDB [dbpos1]&gt; DELIMITER $$</w:t>
      </w:r>
    </w:p>
    <w:p w14:paraId="5E50AA66" w14:textId="77777777" w:rsidR="00F74090" w:rsidRPr="00F74090" w:rsidRDefault="00F74090" w:rsidP="00F7409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F74090">
        <w:rPr>
          <w:rFonts w:ascii="Courier New" w:eastAsia="Courier New" w:hAnsi="Courier New" w:cs="Courier New"/>
          <w:i/>
          <w:sz w:val="18"/>
          <w:szCs w:val="18"/>
        </w:rPr>
        <w:t>MariaDB [dbpos1]&gt; CREATE FUNCTION kategori_harga(harga DOUBLE) RETURNS VARCHAR(20)</w:t>
      </w:r>
    </w:p>
    <w:p w14:paraId="57A5EE2F" w14:textId="77777777" w:rsidR="00F74090" w:rsidRPr="00F74090" w:rsidRDefault="00F74090" w:rsidP="00F7409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F74090">
        <w:rPr>
          <w:rFonts w:ascii="Courier New" w:eastAsia="Courier New" w:hAnsi="Courier New" w:cs="Courier New"/>
          <w:i/>
          <w:sz w:val="18"/>
          <w:szCs w:val="18"/>
        </w:rPr>
        <w:t xml:space="preserve">    -&gt;     BEGIN</w:t>
      </w:r>
    </w:p>
    <w:p w14:paraId="13AF66D4" w14:textId="77777777" w:rsidR="00F74090" w:rsidRPr="00F74090" w:rsidRDefault="00F74090" w:rsidP="00F7409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F74090">
        <w:rPr>
          <w:rFonts w:ascii="Courier New" w:eastAsia="Courier New" w:hAnsi="Courier New" w:cs="Courier New"/>
          <w:i/>
          <w:sz w:val="18"/>
          <w:szCs w:val="18"/>
        </w:rPr>
        <w:t xml:space="preserve">    -&gt;         DECLARE kategori VARCHAR(20);</w:t>
      </w:r>
    </w:p>
    <w:p w14:paraId="4B08A01E" w14:textId="77777777" w:rsidR="00F74090" w:rsidRPr="00F74090" w:rsidRDefault="00F74090" w:rsidP="00F7409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F74090">
        <w:rPr>
          <w:rFonts w:ascii="Courier New" w:eastAsia="Courier New" w:hAnsi="Courier New" w:cs="Courier New"/>
          <w:i/>
          <w:sz w:val="18"/>
          <w:szCs w:val="18"/>
        </w:rPr>
        <w:t xml:space="preserve">    -&gt;         IF harga &lt;= 500000 THEN</w:t>
      </w:r>
    </w:p>
    <w:p w14:paraId="24F37538" w14:textId="77777777" w:rsidR="00F74090" w:rsidRPr="00F74090" w:rsidRDefault="00F74090" w:rsidP="00F7409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F74090">
        <w:rPr>
          <w:rFonts w:ascii="Courier New" w:eastAsia="Courier New" w:hAnsi="Courier New" w:cs="Courier New"/>
          <w:i/>
          <w:sz w:val="18"/>
          <w:szCs w:val="18"/>
        </w:rPr>
        <w:t xml:space="preserve">    -&gt;             SET kategori = 'murah';</w:t>
      </w:r>
    </w:p>
    <w:p w14:paraId="2AE4A269" w14:textId="77777777" w:rsidR="00F74090" w:rsidRPr="00F74090" w:rsidRDefault="00F74090" w:rsidP="00F7409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F74090">
        <w:rPr>
          <w:rFonts w:ascii="Courier New" w:eastAsia="Courier New" w:hAnsi="Courier New" w:cs="Courier New"/>
          <w:i/>
          <w:sz w:val="18"/>
          <w:szCs w:val="18"/>
        </w:rPr>
        <w:t xml:space="preserve">    -&gt;         ELSEIF harga &gt; 500000 AND harga &lt;= 3000000 THEN</w:t>
      </w:r>
    </w:p>
    <w:p w14:paraId="20377169" w14:textId="77777777" w:rsidR="00F74090" w:rsidRPr="00F74090" w:rsidRDefault="00F74090" w:rsidP="00F7409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F74090">
        <w:rPr>
          <w:rFonts w:ascii="Courier New" w:eastAsia="Courier New" w:hAnsi="Courier New" w:cs="Courier New"/>
          <w:i/>
          <w:sz w:val="18"/>
          <w:szCs w:val="18"/>
        </w:rPr>
        <w:t xml:space="preserve">    -&gt;             SET kategori = 'sedang';</w:t>
      </w:r>
    </w:p>
    <w:p w14:paraId="0A0685C4" w14:textId="77777777" w:rsidR="00F74090" w:rsidRPr="00F74090" w:rsidRDefault="00F74090" w:rsidP="00F7409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F74090">
        <w:rPr>
          <w:rFonts w:ascii="Courier New" w:eastAsia="Courier New" w:hAnsi="Courier New" w:cs="Courier New"/>
          <w:i/>
          <w:sz w:val="18"/>
          <w:szCs w:val="18"/>
        </w:rPr>
        <w:t xml:space="preserve">    -&gt;         ELSEIF harga &gt; 3000000 AND harga &lt;= 10000000 THEN</w:t>
      </w:r>
    </w:p>
    <w:p w14:paraId="374661A8" w14:textId="77777777" w:rsidR="00F74090" w:rsidRPr="00F74090" w:rsidRDefault="00F74090" w:rsidP="00F7409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F74090">
        <w:rPr>
          <w:rFonts w:ascii="Courier New" w:eastAsia="Courier New" w:hAnsi="Courier New" w:cs="Courier New"/>
          <w:i/>
          <w:sz w:val="18"/>
          <w:szCs w:val="18"/>
        </w:rPr>
        <w:t xml:space="preserve">    -&gt;             SET kategori = 'mahal';</w:t>
      </w:r>
    </w:p>
    <w:p w14:paraId="221D3F60" w14:textId="77777777" w:rsidR="00F74090" w:rsidRPr="00F74090" w:rsidRDefault="00F74090" w:rsidP="00F7409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F74090">
        <w:rPr>
          <w:rFonts w:ascii="Courier New" w:eastAsia="Courier New" w:hAnsi="Courier New" w:cs="Courier New"/>
          <w:i/>
          <w:sz w:val="18"/>
          <w:szCs w:val="18"/>
        </w:rPr>
        <w:t xml:space="preserve">    -&gt;         ELSE</w:t>
      </w:r>
    </w:p>
    <w:p w14:paraId="57151B71" w14:textId="77777777" w:rsidR="00F74090" w:rsidRPr="00F74090" w:rsidRDefault="00F74090" w:rsidP="00F7409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F74090">
        <w:rPr>
          <w:rFonts w:ascii="Courier New" w:eastAsia="Courier New" w:hAnsi="Courier New" w:cs="Courier New"/>
          <w:i/>
          <w:sz w:val="18"/>
          <w:szCs w:val="18"/>
        </w:rPr>
        <w:t xml:space="preserve">    -&gt;             SET kategori = 'sangat mahal';</w:t>
      </w:r>
    </w:p>
    <w:p w14:paraId="5FCAA886" w14:textId="77777777" w:rsidR="00F74090" w:rsidRPr="00F74090" w:rsidRDefault="00F74090" w:rsidP="00F7409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F74090">
        <w:rPr>
          <w:rFonts w:ascii="Courier New" w:eastAsia="Courier New" w:hAnsi="Courier New" w:cs="Courier New"/>
          <w:i/>
          <w:sz w:val="18"/>
          <w:szCs w:val="18"/>
        </w:rPr>
        <w:t xml:space="preserve">    -&gt;         END IF;</w:t>
      </w:r>
    </w:p>
    <w:p w14:paraId="7CAFFAC9" w14:textId="77777777" w:rsidR="00F74090" w:rsidRPr="00F74090" w:rsidRDefault="00F74090" w:rsidP="00F7409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F74090">
        <w:rPr>
          <w:rFonts w:ascii="Courier New" w:eastAsia="Courier New" w:hAnsi="Courier New" w:cs="Courier New"/>
          <w:i/>
          <w:sz w:val="18"/>
          <w:szCs w:val="18"/>
        </w:rPr>
        <w:t xml:space="preserve">    -&gt;     RETURN kategori;</w:t>
      </w:r>
    </w:p>
    <w:p w14:paraId="0634F69F" w14:textId="77777777" w:rsidR="00F74090" w:rsidRPr="00F74090" w:rsidRDefault="00F74090" w:rsidP="00F7409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F74090">
        <w:rPr>
          <w:rFonts w:ascii="Courier New" w:eastAsia="Courier New" w:hAnsi="Courier New" w:cs="Courier New"/>
          <w:i/>
          <w:sz w:val="18"/>
          <w:szCs w:val="18"/>
        </w:rPr>
        <w:t xml:space="preserve">    -&gt;     END $$</w:t>
      </w:r>
    </w:p>
    <w:p w14:paraId="38E5E025" w14:textId="77777777" w:rsidR="00F74090" w:rsidRPr="00F74090" w:rsidRDefault="00F74090" w:rsidP="00F7409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F74090">
        <w:rPr>
          <w:rFonts w:ascii="Courier New" w:eastAsia="Courier New" w:hAnsi="Courier New" w:cs="Courier New"/>
          <w:i/>
          <w:sz w:val="18"/>
          <w:szCs w:val="18"/>
        </w:rPr>
        <w:t>Query OK, 0 rows affected (0.010 sec)</w:t>
      </w:r>
    </w:p>
    <w:p w14:paraId="65D4AFA0" w14:textId="77777777" w:rsidR="00F74090" w:rsidRPr="00F74090" w:rsidRDefault="00F74090" w:rsidP="00F7409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1A33CFE9" w14:textId="2DB3A7D5" w:rsidR="00F74090" w:rsidRDefault="00F74090" w:rsidP="00F7409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F74090">
        <w:rPr>
          <w:rFonts w:ascii="Courier New" w:eastAsia="Courier New" w:hAnsi="Courier New" w:cs="Courier New"/>
          <w:i/>
          <w:sz w:val="18"/>
          <w:szCs w:val="18"/>
        </w:rPr>
        <w:t>MariaDB [dbpos1]&gt; DELIMITER ;</w:t>
      </w:r>
    </w:p>
    <w:p w14:paraId="7E82D97D" w14:textId="77777777" w:rsidR="00906436" w:rsidRPr="00906436" w:rsidRDefault="00906436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906436">
        <w:rPr>
          <w:rFonts w:ascii="Courier New" w:eastAsia="Courier New" w:hAnsi="Courier New" w:cs="Courier New"/>
          <w:i/>
          <w:sz w:val="18"/>
          <w:szCs w:val="18"/>
        </w:rPr>
        <w:t>MariaDB [dbpos1]&gt; SELECT kategori_harga(300000);</w:t>
      </w:r>
    </w:p>
    <w:p w14:paraId="7CDE8DB0" w14:textId="77777777" w:rsidR="00906436" w:rsidRPr="00906436" w:rsidRDefault="00906436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906436">
        <w:rPr>
          <w:rFonts w:ascii="Courier New" w:eastAsia="Courier New" w:hAnsi="Courier New" w:cs="Courier New"/>
          <w:i/>
          <w:sz w:val="18"/>
          <w:szCs w:val="18"/>
        </w:rPr>
        <w:t>+------------------------+</w:t>
      </w:r>
    </w:p>
    <w:p w14:paraId="00EEA4D5" w14:textId="77777777" w:rsidR="00906436" w:rsidRPr="00906436" w:rsidRDefault="00906436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906436">
        <w:rPr>
          <w:rFonts w:ascii="Courier New" w:eastAsia="Courier New" w:hAnsi="Courier New" w:cs="Courier New"/>
          <w:i/>
          <w:sz w:val="18"/>
          <w:szCs w:val="18"/>
        </w:rPr>
        <w:t>| kategori_harga(300000) |</w:t>
      </w:r>
    </w:p>
    <w:p w14:paraId="5E3637A6" w14:textId="77777777" w:rsidR="00906436" w:rsidRPr="00906436" w:rsidRDefault="00906436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906436">
        <w:rPr>
          <w:rFonts w:ascii="Courier New" w:eastAsia="Courier New" w:hAnsi="Courier New" w:cs="Courier New"/>
          <w:i/>
          <w:sz w:val="18"/>
          <w:szCs w:val="18"/>
        </w:rPr>
        <w:t>+------------------------+</w:t>
      </w:r>
    </w:p>
    <w:p w14:paraId="6101C4F4" w14:textId="77777777" w:rsidR="00906436" w:rsidRPr="00906436" w:rsidRDefault="00906436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906436">
        <w:rPr>
          <w:rFonts w:ascii="Courier New" w:eastAsia="Courier New" w:hAnsi="Courier New" w:cs="Courier New"/>
          <w:i/>
          <w:sz w:val="18"/>
          <w:szCs w:val="18"/>
        </w:rPr>
        <w:t>| murah                  |</w:t>
      </w:r>
    </w:p>
    <w:p w14:paraId="1BEDAE4B" w14:textId="77777777" w:rsidR="00906436" w:rsidRPr="00906436" w:rsidRDefault="00906436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906436">
        <w:rPr>
          <w:rFonts w:ascii="Courier New" w:eastAsia="Courier New" w:hAnsi="Courier New" w:cs="Courier New"/>
          <w:i/>
          <w:sz w:val="18"/>
          <w:szCs w:val="18"/>
        </w:rPr>
        <w:t>+------------------------+</w:t>
      </w:r>
    </w:p>
    <w:p w14:paraId="603A7024" w14:textId="3A351161" w:rsidR="00906436" w:rsidRDefault="00906436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906436">
        <w:rPr>
          <w:rFonts w:ascii="Courier New" w:eastAsia="Courier New" w:hAnsi="Courier New" w:cs="Courier New"/>
          <w:i/>
          <w:sz w:val="18"/>
          <w:szCs w:val="18"/>
        </w:rPr>
        <w:t>1 row in set (0.002 sec)</w:t>
      </w:r>
    </w:p>
    <w:p w14:paraId="20E886CA" w14:textId="1387B0FA" w:rsidR="00906436" w:rsidRDefault="00906436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3B4E8370" w14:textId="77777777" w:rsidR="00906436" w:rsidRPr="00906436" w:rsidRDefault="00906436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906436">
        <w:rPr>
          <w:rFonts w:ascii="Courier New" w:eastAsia="Courier New" w:hAnsi="Courier New" w:cs="Courier New"/>
          <w:i/>
          <w:sz w:val="18"/>
          <w:szCs w:val="18"/>
        </w:rPr>
        <w:t>MariaDB [dbpos1]&gt; SELECT kategori_harga(2500000);</w:t>
      </w:r>
    </w:p>
    <w:p w14:paraId="4E153CD3" w14:textId="77777777" w:rsidR="00906436" w:rsidRPr="00906436" w:rsidRDefault="00906436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906436">
        <w:rPr>
          <w:rFonts w:ascii="Courier New" w:eastAsia="Courier New" w:hAnsi="Courier New" w:cs="Courier New"/>
          <w:i/>
          <w:sz w:val="18"/>
          <w:szCs w:val="18"/>
        </w:rPr>
        <w:t>+-------------------------+</w:t>
      </w:r>
    </w:p>
    <w:p w14:paraId="1FCB3C07" w14:textId="77777777" w:rsidR="00906436" w:rsidRPr="00906436" w:rsidRDefault="00906436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906436">
        <w:rPr>
          <w:rFonts w:ascii="Courier New" w:eastAsia="Courier New" w:hAnsi="Courier New" w:cs="Courier New"/>
          <w:i/>
          <w:sz w:val="18"/>
          <w:szCs w:val="18"/>
        </w:rPr>
        <w:t>| kategori_harga(2500000) |</w:t>
      </w:r>
    </w:p>
    <w:p w14:paraId="52CA960F" w14:textId="77777777" w:rsidR="00906436" w:rsidRPr="00906436" w:rsidRDefault="00906436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906436">
        <w:rPr>
          <w:rFonts w:ascii="Courier New" w:eastAsia="Courier New" w:hAnsi="Courier New" w:cs="Courier New"/>
          <w:i/>
          <w:sz w:val="18"/>
          <w:szCs w:val="18"/>
        </w:rPr>
        <w:t>+-------------------------+</w:t>
      </w:r>
    </w:p>
    <w:p w14:paraId="40EB9C29" w14:textId="77777777" w:rsidR="00906436" w:rsidRPr="00906436" w:rsidRDefault="00906436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906436">
        <w:rPr>
          <w:rFonts w:ascii="Courier New" w:eastAsia="Courier New" w:hAnsi="Courier New" w:cs="Courier New"/>
          <w:i/>
          <w:sz w:val="18"/>
          <w:szCs w:val="18"/>
        </w:rPr>
        <w:t>| sedang                  |</w:t>
      </w:r>
    </w:p>
    <w:p w14:paraId="29D29B26" w14:textId="77777777" w:rsidR="00906436" w:rsidRPr="00906436" w:rsidRDefault="00906436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906436">
        <w:rPr>
          <w:rFonts w:ascii="Courier New" w:eastAsia="Courier New" w:hAnsi="Courier New" w:cs="Courier New"/>
          <w:i/>
          <w:sz w:val="18"/>
          <w:szCs w:val="18"/>
        </w:rPr>
        <w:t>+-------------------------+</w:t>
      </w:r>
    </w:p>
    <w:p w14:paraId="0F96DADF" w14:textId="77777777" w:rsidR="00906436" w:rsidRPr="00906436" w:rsidRDefault="00906436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906436">
        <w:rPr>
          <w:rFonts w:ascii="Courier New" w:eastAsia="Courier New" w:hAnsi="Courier New" w:cs="Courier New"/>
          <w:i/>
          <w:sz w:val="18"/>
          <w:szCs w:val="18"/>
        </w:rPr>
        <w:lastRenderedPageBreak/>
        <w:t>1 row in set (0.000 sec)</w:t>
      </w:r>
    </w:p>
    <w:p w14:paraId="29575D3A" w14:textId="77777777" w:rsidR="00906436" w:rsidRPr="00906436" w:rsidRDefault="00906436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17A04719" w14:textId="77777777" w:rsidR="00906436" w:rsidRPr="00906436" w:rsidRDefault="00906436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906436">
        <w:rPr>
          <w:rFonts w:ascii="Courier New" w:eastAsia="Courier New" w:hAnsi="Courier New" w:cs="Courier New"/>
          <w:i/>
          <w:sz w:val="18"/>
          <w:szCs w:val="18"/>
        </w:rPr>
        <w:t>MariaDB [dbpos1]&gt; SELECT kategori_harga(7000000);</w:t>
      </w:r>
    </w:p>
    <w:p w14:paraId="7AD4596E" w14:textId="77777777" w:rsidR="00906436" w:rsidRPr="00906436" w:rsidRDefault="00906436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906436">
        <w:rPr>
          <w:rFonts w:ascii="Courier New" w:eastAsia="Courier New" w:hAnsi="Courier New" w:cs="Courier New"/>
          <w:i/>
          <w:sz w:val="18"/>
          <w:szCs w:val="18"/>
        </w:rPr>
        <w:t>+-------------------------+</w:t>
      </w:r>
    </w:p>
    <w:p w14:paraId="3F77B883" w14:textId="77777777" w:rsidR="00906436" w:rsidRPr="00906436" w:rsidRDefault="00906436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906436">
        <w:rPr>
          <w:rFonts w:ascii="Courier New" w:eastAsia="Courier New" w:hAnsi="Courier New" w:cs="Courier New"/>
          <w:i/>
          <w:sz w:val="18"/>
          <w:szCs w:val="18"/>
        </w:rPr>
        <w:t>| kategori_harga(7000000) |</w:t>
      </w:r>
    </w:p>
    <w:p w14:paraId="6EEE54A0" w14:textId="77777777" w:rsidR="00906436" w:rsidRPr="00906436" w:rsidRDefault="00906436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906436">
        <w:rPr>
          <w:rFonts w:ascii="Courier New" w:eastAsia="Courier New" w:hAnsi="Courier New" w:cs="Courier New"/>
          <w:i/>
          <w:sz w:val="18"/>
          <w:szCs w:val="18"/>
        </w:rPr>
        <w:t>+-------------------------+</w:t>
      </w:r>
    </w:p>
    <w:p w14:paraId="48317290" w14:textId="77777777" w:rsidR="00906436" w:rsidRPr="00906436" w:rsidRDefault="00906436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906436">
        <w:rPr>
          <w:rFonts w:ascii="Courier New" w:eastAsia="Courier New" w:hAnsi="Courier New" w:cs="Courier New"/>
          <w:i/>
          <w:sz w:val="18"/>
          <w:szCs w:val="18"/>
        </w:rPr>
        <w:t>| mahal                   |</w:t>
      </w:r>
    </w:p>
    <w:p w14:paraId="2C04E2A5" w14:textId="77777777" w:rsidR="00906436" w:rsidRPr="00906436" w:rsidRDefault="00906436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906436">
        <w:rPr>
          <w:rFonts w:ascii="Courier New" w:eastAsia="Courier New" w:hAnsi="Courier New" w:cs="Courier New"/>
          <w:i/>
          <w:sz w:val="18"/>
          <w:szCs w:val="18"/>
        </w:rPr>
        <w:t>+-------------------------+</w:t>
      </w:r>
    </w:p>
    <w:p w14:paraId="579D2622" w14:textId="67FDF4FF" w:rsidR="00906436" w:rsidRDefault="00906436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906436">
        <w:rPr>
          <w:rFonts w:ascii="Courier New" w:eastAsia="Courier New" w:hAnsi="Courier New" w:cs="Courier New"/>
          <w:i/>
          <w:sz w:val="18"/>
          <w:szCs w:val="18"/>
        </w:rPr>
        <w:t>1 row in set (0.001 sec)</w:t>
      </w:r>
    </w:p>
    <w:p w14:paraId="14ACBAC6" w14:textId="4185F321" w:rsidR="00177CCC" w:rsidRDefault="00177CCC" w:rsidP="00906436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141605A3" w14:textId="77777777" w:rsidR="00177CCC" w:rsidRPr="00177CCC" w:rsidRDefault="00177CCC" w:rsidP="00177CC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77CCC">
        <w:rPr>
          <w:rFonts w:ascii="Courier New" w:eastAsia="Courier New" w:hAnsi="Courier New" w:cs="Courier New"/>
          <w:i/>
          <w:sz w:val="18"/>
          <w:szCs w:val="18"/>
        </w:rPr>
        <w:t>MariaDB [dbpos1]&gt; SELECT kategori_harga(11000000);</w:t>
      </w:r>
    </w:p>
    <w:p w14:paraId="2BE2FDAF" w14:textId="77777777" w:rsidR="00177CCC" w:rsidRPr="00177CCC" w:rsidRDefault="00177CCC" w:rsidP="00177CC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77CCC">
        <w:rPr>
          <w:rFonts w:ascii="Courier New" w:eastAsia="Courier New" w:hAnsi="Courier New" w:cs="Courier New"/>
          <w:i/>
          <w:sz w:val="18"/>
          <w:szCs w:val="18"/>
        </w:rPr>
        <w:t>+--------------------------+</w:t>
      </w:r>
    </w:p>
    <w:p w14:paraId="3E2AE749" w14:textId="77777777" w:rsidR="00177CCC" w:rsidRPr="00177CCC" w:rsidRDefault="00177CCC" w:rsidP="00177CC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77CCC">
        <w:rPr>
          <w:rFonts w:ascii="Courier New" w:eastAsia="Courier New" w:hAnsi="Courier New" w:cs="Courier New"/>
          <w:i/>
          <w:sz w:val="18"/>
          <w:szCs w:val="18"/>
        </w:rPr>
        <w:t>| kategori_harga(11000000) |</w:t>
      </w:r>
    </w:p>
    <w:p w14:paraId="0EF7A4A7" w14:textId="77777777" w:rsidR="00177CCC" w:rsidRPr="00177CCC" w:rsidRDefault="00177CCC" w:rsidP="00177CC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77CCC">
        <w:rPr>
          <w:rFonts w:ascii="Courier New" w:eastAsia="Courier New" w:hAnsi="Courier New" w:cs="Courier New"/>
          <w:i/>
          <w:sz w:val="18"/>
          <w:szCs w:val="18"/>
        </w:rPr>
        <w:t>+--------------------------+</w:t>
      </w:r>
    </w:p>
    <w:p w14:paraId="4D7458EF" w14:textId="77777777" w:rsidR="00177CCC" w:rsidRPr="00177CCC" w:rsidRDefault="00177CCC" w:rsidP="00177CC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77CCC">
        <w:rPr>
          <w:rFonts w:ascii="Courier New" w:eastAsia="Courier New" w:hAnsi="Courier New" w:cs="Courier New"/>
          <w:i/>
          <w:sz w:val="18"/>
          <w:szCs w:val="18"/>
        </w:rPr>
        <w:t>| sangat mahal             |</w:t>
      </w:r>
    </w:p>
    <w:p w14:paraId="0384A07F" w14:textId="77777777" w:rsidR="00177CCC" w:rsidRPr="00177CCC" w:rsidRDefault="00177CCC" w:rsidP="00177CC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77CCC">
        <w:rPr>
          <w:rFonts w:ascii="Courier New" w:eastAsia="Courier New" w:hAnsi="Courier New" w:cs="Courier New"/>
          <w:i/>
          <w:sz w:val="18"/>
          <w:szCs w:val="18"/>
        </w:rPr>
        <w:t>+--------------------------+</w:t>
      </w:r>
    </w:p>
    <w:p w14:paraId="4ACD117A" w14:textId="120DC92F" w:rsidR="00177CCC" w:rsidRPr="00F74090" w:rsidRDefault="00177CCC" w:rsidP="00177CC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77CCC">
        <w:rPr>
          <w:rFonts w:ascii="Courier New" w:eastAsia="Courier New" w:hAnsi="Courier New" w:cs="Courier New"/>
          <w:i/>
          <w:sz w:val="18"/>
          <w:szCs w:val="18"/>
        </w:rPr>
        <w:t>1 row in set (0.000 sec)</w:t>
      </w:r>
    </w:p>
    <w:p w14:paraId="538E3EB0" w14:textId="77777777" w:rsidR="00F74090" w:rsidRDefault="00F7409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31DE1DC9" w14:textId="5E94F6FE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 bisnis proses pembayaran dengan menggunakan trigers, dengan skenario sebagai berikut :</w:t>
      </w:r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pelanggan memesan didalam table pesanan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dilanjutkan dengan proses pembayaran di table 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didalam table pembayaran tambahkan kolom status_pembayaran</w:t>
      </w:r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jika pesanan sudah dibayar maka status pembayaran akan berubah menjadi lunas </w:t>
      </w:r>
    </w:p>
    <w:p w14:paraId="169BA7B8" w14:textId="77777777" w:rsidR="0018251D" w:rsidRPr="00396690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396690">
        <w:rPr>
          <w:rFonts w:ascii="Courier New" w:hAnsi="Courier New" w:cs="Courier New"/>
          <w:color w:val="000000" w:themeColor="text1"/>
          <w:sz w:val="18"/>
          <w:szCs w:val="18"/>
        </w:rPr>
        <w:t>1. Pelanggan memesan didalam table pesanan</w:t>
      </w:r>
    </w:p>
    <w:p w14:paraId="4379F2F1" w14:textId="77777777" w:rsidR="00DA4F8B" w:rsidRPr="00DA4F8B" w:rsidRDefault="00DA4F8B" w:rsidP="00DA4F8B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396690">
        <w:rPr>
          <w:rFonts w:ascii="Courier New" w:hAnsi="Courier New" w:cs="Courier New"/>
          <w:color w:val="000000" w:themeColor="text1"/>
          <w:sz w:val="18"/>
          <w:szCs w:val="18"/>
        </w:rPr>
        <w:t>MariaDB [dbpos1]&gt; SELECT * FROM pesanan;</w:t>
      </w:r>
    </w:p>
    <w:p w14:paraId="3869DED8" w14:textId="77777777" w:rsidR="00DA4F8B" w:rsidRPr="00DA4F8B" w:rsidRDefault="00DA4F8B" w:rsidP="00DA4F8B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A4F8B">
        <w:rPr>
          <w:rFonts w:ascii="Courier New" w:hAnsi="Courier New" w:cs="Courier New"/>
          <w:color w:val="000000" w:themeColor="text1"/>
          <w:sz w:val="16"/>
          <w:szCs w:val="16"/>
        </w:rPr>
        <w:t>+----+------------+---------+--------------+</w:t>
      </w:r>
    </w:p>
    <w:p w14:paraId="5096CF65" w14:textId="77777777" w:rsidR="00DA4F8B" w:rsidRPr="00DA4F8B" w:rsidRDefault="00DA4F8B" w:rsidP="00DA4F8B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A4F8B">
        <w:rPr>
          <w:rFonts w:ascii="Courier New" w:hAnsi="Courier New" w:cs="Courier New"/>
          <w:color w:val="000000" w:themeColor="text1"/>
          <w:sz w:val="16"/>
          <w:szCs w:val="16"/>
        </w:rPr>
        <w:t>| id | tanggal    | total   | pelanggan_id |</w:t>
      </w:r>
    </w:p>
    <w:p w14:paraId="449F481B" w14:textId="77777777" w:rsidR="00DA4F8B" w:rsidRPr="00DA4F8B" w:rsidRDefault="00DA4F8B" w:rsidP="00DA4F8B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A4F8B">
        <w:rPr>
          <w:rFonts w:ascii="Courier New" w:hAnsi="Courier New" w:cs="Courier New"/>
          <w:color w:val="000000" w:themeColor="text1"/>
          <w:sz w:val="16"/>
          <w:szCs w:val="16"/>
        </w:rPr>
        <w:t>+----+------------+---------+--------------+</w:t>
      </w:r>
    </w:p>
    <w:p w14:paraId="2D9E1BA9" w14:textId="77777777" w:rsidR="00DA4F8B" w:rsidRPr="00DA4F8B" w:rsidRDefault="00DA4F8B" w:rsidP="00DA4F8B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A4F8B">
        <w:rPr>
          <w:rFonts w:ascii="Courier New" w:hAnsi="Courier New" w:cs="Courier New"/>
          <w:color w:val="000000" w:themeColor="text1"/>
          <w:sz w:val="16"/>
          <w:szCs w:val="16"/>
        </w:rPr>
        <w:t>|  1 | 2015-11-04 | 9720000 |            1 |</w:t>
      </w:r>
    </w:p>
    <w:p w14:paraId="2597F2CB" w14:textId="77777777" w:rsidR="00DA4F8B" w:rsidRPr="00DA4F8B" w:rsidRDefault="00DA4F8B" w:rsidP="00DA4F8B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A4F8B">
        <w:rPr>
          <w:rFonts w:ascii="Courier New" w:hAnsi="Courier New" w:cs="Courier New"/>
          <w:color w:val="000000" w:themeColor="text1"/>
          <w:sz w:val="16"/>
          <w:szCs w:val="16"/>
        </w:rPr>
        <w:t>|  2 | 2015-11-04 |   17500 |            3 |</w:t>
      </w:r>
    </w:p>
    <w:p w14:paraId="514A2BC3" w14:textId="77777777" w:rsidR="00DA4F8B" w:rsidRPr="00DA4F8B" w:rsidRDefault="00DA4F8B" w:rsidP="00DA4F8B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A4F8B">
        <w:rPr>
          <w:rFonts w:ascii="Courier New" w:hAnsi="Courier New" w:cs="Courier New"/>
          <w:color w:val="000000" w:themeColor="text1"/>
          <w:sz w:val="16"/>
          <w:szCs w:val="16"/>
        </w:rPr>
        <w:t>|  3 | 2015-11-04 |       0 |            6 |</w:t>
      </w:r>
    </w:p>
    <w:p w14:paraId="257DC5C3" w14:textId="77777777" w:rsidR="00DA4F8B" w:rsidRPr="00DA4F8B" w:rsidRDefault="00DA4F8B" w:rsidP="00DA4F8B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A4F8B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>|  4 | 2015-11-04 |       0 |            7 |</w:t>
      </w:r>
    </w:p>
    <w:p w14:paraId="65188F39" w14:textId="77777777" w:rsidR="00DA4F8B" w:rsidRPr="00DA4F8B" w:rsidRDefault="00DA4F8B" w:rsidP="00DA4F8B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A4F8B">
        <w:rPr>
          <w:rFonts w:ascii="Courier New" w:hAnsi="Courier New" w:cs="Courier New"/>
          <w:color w:val="000000" w:themeColor="text1"/>
          <w:sz w:val="16"/>
          <w:szCs w:val="16"/>
        </w:rPr>
        <w:t>|  5 | 2015-11-04 |       0 |           10 |</w:t>
      </w:r>
    </w:p>
    <w:p w14:paraId="7A3B5F2F" w14:textId="77777777" w:rsidR="00DA4F8B" w:rsidRPr="00DA4F8B" w:rsidRDefault="00DA4F8B" w:rsidP="00DA4F8B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A4F8B">
        <w:rPr>
          <w:rFonts w:ascii="Courier New" w:hAnsi="Courier New" w:cs="Courier New"/>
          <w:color w:val="000000" w:themeColor="text1"/>
          <w:sz w:val="16"/>
          <w:szCs w:val="16"/>
        </w:rPr>
        <w:t>|  6 | 2015-11-04 |       0 |            2 |</w:t>
      </w:r>
    </w:p>
    <w:p w14:paraId="52BF9A57" w14:textId="77777777" w:rsidR="00DA4F8B" w:rsidRPr="00DA4F8B" w:rsidRDefault="00DA4F8B" w:rsidP="00DA4F8B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A4F8B">
        <w:rPr>
          <w:rFonts w:ascii="Courier New" w:hAnsi="Courier New" w:cs="Courier New"/>
          <w:color w:val="000000" w:themeColor="text1"/>
          <w:sz w:val="16"/>
          <w:szCs w:val="16"/>
        </w:rPr>
        <w:t>|  7 | 2015-11-04 |       0 |            5 |</w:t>
      </w:r>
    </w:p>
    <w:p w14:paraId="1B90D6A5" w14:textId="77777777" w:rsidR="00DA4F8B" w:rsidRPr="00DA4F8B" w:rsidRDefault="00DA4F8B" w:rsidP="00DA4F8B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A4F8B">
        <w:rPr>
          <w:rFonts w:ascii="Courier New" w:hAnsi="Courier New" w:cs="Courier New"/>
          <w:color w:val="000000" w:themeColor="text1"/>
          <w:sz w:val="16"/>
          <w:szCs w:val="16"/>
        </w:rPr>
        <w:t>|  8 | 2015-11-04 |       0 |            4 |</w:t>
      </w:r>
    </w:p>
    <w:p w14:paraId="1E874605" w14:textId="77777777" w:rsidR="00DA4F8B" w:rsidRPr="00DA4F8B" w:rsidRDefault="00DA4F8B" w:rsidP="00DA4F8B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A4F8B">
        <w:rPr>
          <w:rFonts w:ascii="Courier New" w:hAnsi="Courier New" w:cs="Courier New"/>
          <w:color w:val="000000" w:themeColor="text1"/>
          <w:sz w:val="16"/>
          <w:szCs w:val="16"/>
        </w:rPr>
        <w:t>|  9 | 2015-11-04 |       0 |            8 |</w:t>
      </w:r>
    </w:p>
    <w:p w14:paraId="4695EBA2" w14:textId="77777777" w:rsidR="00DA4F8B" w:rsidRPr="00DA4F8B" w:rsidRDefault="00DA4F8B" w:rsidP="00DA4F8B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A4F8B">
        <w:rPr>
          <w:rFonts w:ascii="Courier New" w:hAnsi="Courier New" w:cs="Courier New"/>
          <w:color w:val="000000" w:themeColor="text1"/>
          <w:sz w:val="16"/>
          <w:szCs w:val="16"/>
        </w:rPr>
        <w:t>| 10 | 2015-11-04 |       0 |            9 |</w:t>
      </w:r>
    </w:p>
    <w:p w14:paraId="007D7A13" w14:textId="77777777" w:rsidR="00DA4F8B" w:rsidRPr="00DA4F8B" w:rsidRDefault="00DA4F8B" w:rsidP="00DA4F8B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A4F8B">
        <w:rPr>
          <w:rFonts w:ascii="Courier New" w:hAnsi="Courier New" w:cs="Courier New"/>
          <w:color w:val="000000" w:themeColor="text1"/>
          <w:sz w:val="16"/>
          <w:szCs w:val="16"/>
        </w:rPr>
        <w:t>| 11 | 2015-11-04 |   30000 |            9 |</w:t>
      </w:r>
    </w:p>
    <w:p w14:paraId="68C0E4AB" w14:textId="77777777" w:rsidR="00DA4F8B" w:rsidRPr="00DA4F8B" w:rsidRDefault="00DA4F8B" w:rsidP="00DA4F8B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A4F8B">
        <w:rPr>
          <w:rFonts w:ascii="Courier New" w:hAnsi="Courier New" w:cs="Courier New"/>
          <w:color w:val="000000" w:themeColor="text1"/>
          <w:sz w:val="16"/>
          <w:szCs w:val="16"/>
        </w:rPr>
        <w:t>+----+------------+---------+--------------+</w:t>
      </w:r>
    </w:p>
    <w:p w14:paraId="5599CF81" w14:textId="77777777" w:rsidR="00396690" w:rsidRDefault="00DA4F8B" w:rsidP="00DA4F8B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A4F8B">
        <w:rPr>
          <w:rFonts w:ascii="Courier New" w:hAnsi="Courier New" w:cs="Courier New"/>
          <w:color w:val="000000" w:themeColor="text1"/>
          <w:sz w:val="16"/>
          <w:szCs w:val="16"/>
        </w:rPr>
        <w:t>11 rows in set (0.001 sec)</w:t>
      </w:r>
    </w:p>
    <w:p w14:paraId="05CABC5D" w14:textId="604F19B3" w:rsidR="0018251D" w:rsidRPr="00396690" w:rsidRDefault="0018251D" w:rsidP="00DA4F8B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396690">
        <w:rPr>
          <w:rFonts w:ascii="Courier New" w:hAnsi="Courier New" w:cs="Courier New"/>
          <w:color w:val="000000" w:themeColor="text1"/>
          <w:sz w:val="18"/>
          <w:szCs w:val="18"/>
        </w:rPr>
        <w:t>Didalam table pembayaran tambahkan kolom status_pembayaran</w:t>
      </w:r>
    </w:p>
    <w:p w14:paraId="66C439EE" w14:textId="2BCA11F8" w:rsidR="0018251D" w:rsidRPr="00396690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396690">
        <w:rPr>
          <w:rFonts w:ascii="Courier New" w:hAnsi="Courier New" w:cs="Courier New"/>
          <w:color w:val="000000" w:themeColor="text1"/>
          <w:sz w:val="18"/>
          <w:szCs w:val="18"/>
        </w:rPr>
        <w:t>ALTER TABLE pembayaran ADD status_pembayaran varchar(25);</w:t>
      </w:r>
    </w:p>
    <w:p w14:paraId="10EF4BA9" w14:textId="77777777" w:rsidR="0018251D" w:rsidRPr="00B0084B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B0084B">
        <w:rPr>
          <w:rFonts w:ascii="Courier New" w:hAnsi="Courier New" w:cs="Courier New"/>
          <w:color w:val="000000" w:themeColor="text1"/>
          <w:sz w:val="18"/>
          <w:szCs w:val="18"/>
        </w:rPr>
        <w:t>2. Dilanjutkan dengan proses pembayaran di table pembayaran</w:t>
      </w:r>
    </w:p>
    <w:p w14:paraId="473650F6" w14:textId="26CC0EFC" w:rsidR="0018251D" w:rsidRPr="00B0084B" w:rsidRDefault="00396690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B0084B">
        <w:rPr>
          <w:rFonts w:ascii="Courier New" w:hAnsi="Courier New" w:cs="Courier New"/>
          <w:color w:val="000000" w:themeColor="text1"/>
          <w:sz w:val="18"/>
          <w:szCs w:val="18"/>
        </w:rPr>
        <w:t xml:space="preserve">MariaDB [dbpos1]&gt; </w:t>
      </w:r>
      <w:r w:rsidR="0018251D" w:rsidRPr="00B0084B">
        <w:rPr>
          <w:rFonts w:ascii="Courier New" w:hAnsi="Courier New" w:cs="Courier New"/>
          <w:color w:val="000000" w:themeColor="text1"/>
          <w:sz w:val="18"/>
          <w:szCs w:val="18"/>
        </w:rPr>
        <w:t>DELIMITER $$</w:t>
      </w:r>
    </w:p>
    <w:p w14:paraId="4005E0A6" w14:textId="77777777" w:rsidR="00396690" w:rsidRPr="00B0084B" w:rsidRDefault="00396690" w:rsidP="00396690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B0084B">
        <w:rPr>
          <w:rFonts w:ascii="Courier New" w:hAnsi="Courier New" w:cs="Courier New"/>
          <w:color w:val="000000" w:themeColor="text1"/>
          <w:sz w:val="18"/>
          <w:szCs w:val="18"/>
        </w:rPr>
        <w:t>MariaDB [dbpos1]&gt; CREATE TRIGGER cek_pembayaran BEFORE INSERT ON pembayaran</w:t>
      </w:r>
    </w:p>
    <w:p w14:paraId="3C881340" w14:textId="77777777" w:rsidR="00396690" w:rsidRPr="00B0084B" w:rsidRDefault="00396690" w:rsidP="00396690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B0084B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FOR EACH ROW</w:t>
      </w:r>
    </w:p>
    <w:p w14:paraId="4B575B03" w14:textId="77777777" w:rsidR="00396690" w:rsidRPr="00B0084B" w:rsidRDefault="00396690" w:rsidP="00396690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B0084B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BEGIN</w:t>
      </w:r>
    </w:p>
    <w:p w14:paraId="714B56FB" w14:textId="77777777" w:rsidR="00396690" w:rsidRPr="00B0084B" w:rsidRDefault="00396690" w:rsidP="00396690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B0084B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DECLARE total_bayar DECIMAL(10,2);</w:t>
      </w:r>
    </w:p>
    <w:p w14:paraId="7254D3AA" w14:textId="77777777" w:rsidR="00396690" w:rsidRPr="00B0084B" w:rsidRDefault="00396690" w:rsidP="00396690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B0084B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DECLARE total_pesanan DECIMAL(10,2);</w:t>
      </w:r>
    </w:p>
    <w:p w14:paraId="3B4923F5" w14:textId="46B1A1CB" w:rsidR="00396690" w:rsidRPr="00B0084B" w:rsidRDefault="00396690" w:rsidP="00396690">
      <w:pPr>
        <w:pStyle w:val="NormalWeb"/>
        <w:shd w:val="clear" w:color="auto" w:fill="FFFFFF"/>
        <w:spacing w:after="150"/>
        <w:ind w:left="709" w:hanging="79"/>
        <w:rPr>
          <w:rFonts w:ascii="Courier New" w:hAnsi="Courier New" w:cs="Courier New"/>
          <w:color w:val="000000" w:themeColor="text1"/>
          <w:sz w:val="18"/>
          <w:szCs w:val="18"/>
        </w:rPr>
      </w:pPr>
      <w:r w:rsidRPr="00B0084B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SELECT SUM(jumlah) INTO total_bayar FROM pembayaran WHERE pesanan_id = </w:t>
      </w:r>
      <w:r w:rsidRPr="00B0084B">
        <w:rPr>
          <w:rFonts w:ascii="Courier New" w:hAnsi="Courier New" w:cs="Courier New"/>
          <w:color w:val="000000" w:themeColor="text1"/>
          <w:sz w:val="18"/>
          <w:szCs w:val="18"/>
        </w:rPr>
        <w:t xml:space="preserve">   </w:t>
      </w:r>
      <w:r w:rsidRPr="00B0084B">
        <w:rPr>
          <w:rFonts w:ascii="Courier New" w:hAnsi="Courier New" w:cs="Courier New"/>
          <w:color w:val="000000" w:themeColor="text1"/>
          <w:sz w:val="18"/>
          <w:szCs w:val="18"/>
        </w:rPr>
        <w:t>NEW.pesanan_id;</w:t>
      </w:r>
    </w:p>
    <w:p w14:paraId="7FF549F0" w14:textId="77777777" w:rsidR="00396690" w:rsidRPr="00B0084B" w:rsidRDefault="00396690" w:rsidP="00396690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B0084B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SELECT total INTO total_pesanan FROM pesanan WHERE id = NEW.pesanan_id;</w:t>
      </w:r>
    </w:p>
    <w:p w14:paraId="00227786" w14:textId="77777777" w:rsidR="00396690" w:rsidRPr="00B0084B" w:rsidRDefault="00396690" w:rsidP="00396690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B0084B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IF total_bayar + NEW.jumlah &gt;= total_pesanan THEN</w:t>
      </w:r>
    </w:p>
    <w:p w14:paraId="4550028E" w14:textId="77777777" w:rsidR="00396690" w:rsidRPr="00B0084B" w:rsidRDefault="00396690" w:rsidP="00396690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B0084B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SET NEW.status_pembayaran = 'Lunas';</w:t>
      </w:r>
    </w:p>
    <w:p w14:paraId="297EE83E" w14:textId="77777777" w:rsidR="00396690" w:rsidRPr="00B0084B" w:rsidRDefault="00396690" w:rsidP="00396690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B0084B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END IF;</w:t>
      </w:r>
    </w:p>
    <w:p w14:paraId="04A04E8C" w14:textId="77777777" w:rsidR="00396690" w:rsidRPr="00B0084B" w:rsidRDefault="00396690" w:rsidP="00396690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B0084B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END $$</w:t>
      </w:r>
    </w:p>
    <w:p w14:paraId="4DFA50B7" w14:textId="4B7D3DE8" w:rsidR="00396690" w:rsidRDefault="00396690" w:rsidP="00396690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B0084B">
        <w:rPr>
          <w:rFonts w:ascii="Courier New" w:hAnsi="Courier New" w:cs="Courier New"/>
          <w:color w:val="000000" w:themeColor="text1"/>
          <w:sz w:val="18"/>
          <w:szCs w:val="18"/>
        </w:rPr>
        <w:t>Query OK, 0 rows affected (0.061 sec)</w:t>
      </w:r>
    </w:p>
    <w:p w14:paraId="1EBCCBEB" w14:textId="77777777" w:rsidR="00B0084B" w:rsidRPr="00B0084B" w:rsidRDefault="00B0084B" w:rsidP="00396690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6FE6CB66" w14:textId="20B4AA69" w:rsidR="0018251D" w:rsidRPr="00B0084B" w:rsidRDefault="0018251D" w:rsidP="00396690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B0084B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>// Menambahkan data pada tabel pembayaran</w:t>
      </w:r>
    </w:p>
    <w:p w14:paraId="57B40896" w14:textId="77777777" w:rsidR="00B0084B" w:rsidRPr="00B0084B" w:rsidRDefault="00B0084B" w:rsidP="00B0084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B0084B">
        <w:rPr>
          <w:rFonts w:ascii="Courier New" w:hAnsi="Courier New" w:cs="Courier New"/>
          <w:color w:val="000000" w:themeColor="text1"/>
          <w:sz w:val="18"/>
          <w:szCs w:val="18"/>
        </w:rPr>
        <w:t>MariaDB [dbpos1]&gt; DELIMITER ;</w:t>
      </w:r>
    </w:p>
    <w:p w14:paraId="30BA40FA" w14:textId="77777777" w:rsidR="00B0084B" w:rsidRPr="00B0084B" w:rsidRDefault="00B0084B" w:rsidP="00B0084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B0084B">
        <w:rPr>
          <w:rFonts w:ascii="Courier New" w:hAnsi="Courier New" w:cs="Courier New"/>
          <w:color w:val="000000" w:themeColor="text1"/>
          <w:sz w:val="18"/>
          <w:szCs w:val="18"/>
        </w:rPr>
        <w:t>MariaDB [dbpos1]&gt; INSERT INTO pembayaran (nokuitansi, tanggal, jumlah, ke, pesanan_id, status_pembayaran) VALUES</w:t>
      </w:r>
    </w:p>
    <w:p w14:paraId="745B9288" w14:textId="77777777" w:rsidR="00B0084B" w:rsidRPr="00B0084B" w:rsidRDefault="00B0084B" w:rsidP="00B0084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B0084B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     ('KWI002','2023-04-04', 200000, 2, 2, '');</w:t>
      </w:r>
    </w:p>
    <w:p w14:paraId="2F53BCF3" w14:textId="30262FA0" w:rsidR="0018251D" w:rsidRDefault="00B0084B" w:rsidP="00B0084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B0084B">
        <w:rPr>
          <w:rFonts w:ascii="Courier New" w:hAnsi="Courier New" w:cs="Courier New"/>
          <w:color w:val="000000" w:themeColor="text1"/>
          <w:sz w:val="18"/>
          <w:szCs w:val="18"/>
        </w:rPr>
        <w:t>Query OK, 1 row affected (0.079 sec)</w:t>
      </w:r>
    </w:p>
    <w:p w14:paraId="5764C65D" w14:textId="77777777" w:rsidR="00B0084B" w:rsidRPr="00B0084B" w:rsidRDefault="00B0084B" w:rsidP="00B0084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B0084B">
        <w:rPr>
          <w:rFonts w:ascii="Courier New" w:hAnsi="Courier New" w:cs="Courier New"/>
          <w:color w:val="000000" w:themeColor="text1"/>
          <w:sz w:val="18"/>
          <w:szCs w:val="18"/>
        </w:rPr>
        <w:t>MariaDB [dbpos1]&gt; select * from pembayaran;</w:t>
      </w:r>
    </w:p>
    <w:p w14:paraId="501AB321" w14:textId="77777777" w:rsidR="00B0084B" w:rsidRPr="00B0084B" w:rsidRDefault="00B0084B" w:rsidP="00B0084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B0084B">
        <w:rPr>
          <w:rFonts w:ascii="Courier New" w:hAnsi="Courier New" w:cs="Courier New"/>
          <w:color w:val="000000" w:themeColor="text1"/>
          <w:sz w:val="16"/>
          <w:szCs w:val="16"/>
        </w:rPr>
        <w:t>+----+------------+------------+---------+------+------------+-------------------+</w:t>
      </w:r>
    </w:p>
    <w:p w14:paraId="2B56CE8F" w14:textId="77777777" w:rsidR="00B0084B" w:rsidRPr="00B0084B" w:rsidRDefault="00B0084B" w:rsidP="00B0084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B0084B">
        <w:rPr>
          <w:rFonts w:ascii="Courier New" w:hAnsi="Courier New" w:cs="Courier New"/>
          <w:color w:val="000000" w:themeColor="text1"/>
          <w:sz w:val="16"/>
          <w:szCs w:val="16"/>
        </w:rPr>
        <w:t>| id | nokuitansi | tanggal    | jumlah  | ke   | pesanan_id | status_pembayaran |</w:t>
      </w:r>
    </w:p>
    <w:p w14:paraId="3C3F080F" w14:textId="77777777" w:rsidR="00B0084B" w:rsidRPr="00B0084B" w:rsidRDefault="00B0084B" w:rsidP="00B0084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B0084B">
        <w:rPr>
          <w:rFonts w:ascii="Courier New" w:hAnsi="Courier New" w:cs="Courier New"/>
          <w:color w:val="000000" w:themeColor="text1"/>
          <w:sz w:val="16"/>
          <w:szCs w:val="16"/>
        </w:rPr>
        <w:t>+----+------------+------------+---------+------+------------+-------------------+</w:t>
      </w:r>
    </w:p>
    <w:p w14:paraId="5925058F" w14:textId="77777777" w:rsidR="00B0084B" w:rsidRPr="00B0084B" w:rsidRDefault="00B0084B" w:rsidP="00B0084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B0084B">
        <w:rPr>
          <w:rFonts w:ascii="Courier New" w:hAnsi="Courier New" w:cs="Courier New"/>
          <w:color w:val="000000" w:themeColor="text1"/>
          <w:sz w:val="16"/>
          <w:szCs w:val="16"/>
        </w:rPr>
        <w:t>|  6 | k002       | 2023-10-18 | 5000000 |    1 |          1 | NULL              |</w:t>
      </w:r>
    </w:p>
    <w:p w14:paraId="7C531E2E" w14:textId="77777777" w:rsidR="00B0084B" w:rsidRPr="00B0084B" w:rsidRDefault="00B0084B" w:rsidP="00B0084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B0084B">
        <w:rPr>
          <w:rFonts w:ascii="Courier New" w:hAnsi="Courier New" w:cs="Courier New"/>
          <w:color w:val="000000" w:themeColor="text1"/>
          <w:sz w:val="16"/>
          <w:szCs w:val="16"/>
        </w:rPr>
        <w:t>| 13 | MD004      | 2023-10-10 |   15000 |    1 |          2 |                   |</w:t>
      </w:r>
    </w:p>
    <w:p w14:paraId="1BB9C5BF" w14:textId="77777777" w:rsidR="00B0084B" w:rsidRPr="00B0084B" w:rsidRDefault="00B0084B" w:rsidP="00B0084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B0084B">
        <w:rPr>
          <w:rFonts w:ascii="Courier New" w:hAnsi="Courier New" w:cs="Courier New"/>
          <w:color w:val="000000" w:themeColor="text1"/>
          <w:sz w:val="16"/>
          <w:szCs w:val="16"/>
        </w:rPr>
        <w:t>| 15 | MD005      | 2023-10-10 |   15000 |    2 |          2 | Lunas             |</w:t>
      </w:r>
    </w:p>
    <w:p w14:paraId="40E3EDC1" w14:textId="77777777" w:rsidR="00B0084B" w:rsidRPr="00B0084B" w:rsidRDefault="00B0084B" w:rsidP="00B0084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B0084B">
        <w:rPr>
          <w:rFonts w:ascii="Courier New" w:hAnsi="Courier New" w:cs="Courier New"/>
          <w:color w:val="000000" w:themeColor="text1"/>
          <w:sz w:val="16"/>
          <w:szCs w:val="16"/>
        </w:rPr>
        <w:t>| 16 | KWI002     | 2023-04-04 |  200000 |    2 |          2 | Lunas             |</w:t>
      </w:r>
    </w:p>
    <w:p w14:paraId="0324D5E4" w14:textId="77777777" w:rsidR="00B0084B" w:rsidRPr="00B0084B" w:rsidRDefault="00B0084B" w:rsidP="00B0084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B0084B">
        <w:rPr>
          <w:rFonts w:ascii="Courier New" w:hAnsi="Courier New" w:cs="Courier New"/>
          <w:color w:val="000000" w:themeColor="text1"/>
          <w:sz w:val="16"/>
          <w:szCs w:val="16"/>
        </w:rPr>
        <w:t>+----+------------+------------+---------+------+------------+-------------------+</w:t>
      </w:r>
    </w:p>
    <w:p w14:paraId="43FDCAB7" w14:textId="372E37F6" w:rsidR="00B0084B" w:rsidRPr="00B0084B" w:rsidRDefault="00B0084B" w:rsidP="00B0084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B0084B">
        <w:rPr>
          <w:rFonts w:ascii="Courier New" w:hAnsi="Courier New" w:cs="Courier New"/>
          <w:color w:val="000000" w:themeColor="text1"/>
          <w:sz w:val="18"/>
          <w:szCs w:val="18"/>
        </w:rPr>
        <w:t>4 rows in set (0.001 sec)</w:t>
      </w:r>
    </w:p>
    <w:p w14:paraId="3EEFD363" w14:textId="10BA6E66" w:rsidR="00437F6D" w:rsidRPr="00BC1C46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sz w:val="22"/>
          <w:szCs w:val="22"/>
        </w:rPr>
        <w:t xml:space="preserve">Buatlah Stored Procedure dengan nama </w:t>
      </w:r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r w:rsidRPr="00A746E8">
        <w:rPr>
          <w:rFonts w:asciiTheme="minorHAnsi" w:hAnsiTheme="minorHAnsi" w:cstheme="minorHAnsi"/>
          <w:sz w:val="22"/>
          <w:szCs w:val="22"/>
        </w:rPr>
        <w:t xml:space="preserve"> untuk mengurangi stok produk. Stok berkurang sesuai dengan jumlah pesanan produk.</w:t>
      </w:r>
    </w:p>
    <w:p w14:paraId="4067B1B3" w14:textId="77777777" w:rsidR="00BC1C46" w:rsidRPr="00BC1C46" w:rsidRDefault="00BC1C46" w:rsidP="00BC1C46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BC1C46">
        <w:rPr>
          <w:rFonts w:ascii="Courier New" w:hAnsi="Courier New" w:cs="Courier New"/>
          <w:color w:val="000000" w:themeColor="text1"/>
          <w:sz w:val="18"/>
          <w:szCs w:val="18"/>
        </w:rPr>
        <w:t>MariaDB [dbpos1]&gt; DELIMITER $$</w:t>
      </w:r>
    </w:p>
    <w:p w14:paraId="6518E6FC" w14:textId="1A84731E" w:rsidR="00BC1C46" w:rsidRPr="00BC1C46" w:rsidRDefault="00BC1C46" w:rsidP="00BC1C46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BC1C46">
        <w:rPr>
          <w:rFonts w:ascii="Courier New" w:hAnsi="Courier New" w:cs="Courier New"/>
          <w:color w:val="000000" w:themeColor="text1"/>
          <w:sz w:val="18"/>
          <w:szCs w:val="18"/>
        </w:rPr>
        <w:t xml:space="preserve">MariaDB [dbpos1]&gt; CREATE PROCEDURE kurangi_stok(IN produk_id INT, IN </w:t>
      </w:r>
      <w:r>
        <w:rPr>
          <w:rFonts w:ascii="Courier New" w:hAnsi="Courier New" w:cs="Courier New"/>
          <w:color w:val="000000" w:themeColor="text1"/>
          <w:sz w:val="18"/>
          <w:szCs w:val="18"/>
        </w:rPr>
        <w:tab/>
      </w:r>
      <w:r>
        <w:rPr>
          <w:rFonts w:ascii="Courier New" w:hAnsi="Courier New" w:cs="Courier New"/>
          <w:color w:val="000000" w:themeColor="text1"/>
          <w:sz w:val="18"/>
          <w:szCs w:val="18"/>
        </w:rPr>
        <w:tab/>
      </w:r>
      <w:r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</w:t>
      </w:r>
      <w:r w:rsidRPr="00BC1C46">
        <w:rPr>
          <w:rFonts w:ascii="Courier New" w:hAnsi="Courier New" w:cs="Courier New"/>
          <w:color w:val="000000" w:themeColor="text1"/>
          <w:sz w:val="18"/>
          <w:szCs w:val="18"/>
        </w:rPr>
        <w:t>jumlah_pesanan INT)</w:t>
      </w:r>
    </w:p>
    <w:p w14:paraId="07622BEA" w14:textId="77777777" w:rsidR="00BC1C46" w:rsidRPr="00BC1C46" w:rsidRDefault="00BC1C46" w:rsidP="00BC1C46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BC1C46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  BEGIN</w:t>
      </w:r>
    </w:p>
    <w:p w14:paraId="5C3B65BB" w14:textId="77777777" w:rsidR="00BC1C46" w:rsidRPr="00BC1C46" w:rsidRDefault="00BC1C46" w:rsidP="00BC1C46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BC1C46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     DECLARE stok_produk INT;</w:t>
      </w:r>
    </w:p>
    <w:p w14:paraId="6DBA99D6" w14:textId="77777777" w:rsidR="00BC1C46" w:rsidRPr="00BC1C46" w:rsidRDefault="00BC1C46" w:rsidP="00BC1C46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BC1C46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     SELECT stok INTO stok_produk FROM produk WHERE id = produk_id;</w:t>
      </w:r>
    </w:p>
    <w:p w14:paraId="2AAC9DF4" w14:textId="77777777" w:rsidR="00BC1C46" w:rsidRPr="00BC1C46" w:rsidRDefault="00BC1C46" w:rsidP="00BC1C46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BC1C46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     SET stok_produk = stok_produk - jumlah_pesanan;</w:t>
      </w:r>
    </w:p>
    <w:p w14:paraId="3B34732E" w14:textId="77777777" w:rsidR="00BC1C46" w:rsidRPr="00BC1C46" w:rsidRDefault="00BC1C46" w:rsidP="00BC1C46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BC1C46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     IF stok_produk &lt; 0 THEN</w:t>
      </w:r>
    </w:p>
    <w:p w14:paraId="663387DF" w14:textId="77777777" w:rsidR="00BC1C46" w:rsidRPr="00BC1C46" w:rsidRDefault="00BC1C46" w:rsidP="00BC1C46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BC1C46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     SET stok_produk = 0;</w:t>
      </w:r>
    </w:p>
    <w:p w14:paraId="61F05FE2" w14:textId="77777777" w:rsidR="00BC1C46" w:rsidRPr="00BC1C46" w:rsidRDefault="00BC1C46" w:rsidP="00BC1C46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BC1C46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     END IF;</w:t>
      </w:r>
    </w:p>
    <w:p w14:paraId="5D9B5431" w14:textId="77777777" w:rsidR="00BC1C46" w:rsidRPr="00BC1C46" w:rsidRDefault="00BC1C46" w:rsidP="00BC1C46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BC1C46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     UPDATE produk SET stok = stok_produk WHERE id = produk_id;</w:t>
      </w:r>
    </w:p>
    <w:p w14:paraId="2AF9B5A4" w14:textId="77777777" w:rsidR="00BC1C46" w:rsidRPr="00BC1C46" w:rsidRDefault="00BC1C46" w:rsidP="00BC1C46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BC1C46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 xml:space="preserve">    -&gt;  END $$</w:t>
      </w:r>
    </w:p>
    <w:p w14:paraId="5B2A0749" w14:textId="3A7D28AF" w:rsidR="00BC1C46" w:rsidRDefault="00BC1C46" w:rsidP="00BC1C46">
      <w:pPr>
        <w:pStyle w:val="NormalWeb"/>
        <w:shd w:val="clear" w:color="auto" w:fill="FFFFFF"/>
        <w:spacing w:before="0" w:beforeAutospacing="0" w:after="150" w:afterAutospacing="0"/>
        <w:ind w:firstLine="8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BC1C46">
        <w:rPr>
          <w:rFonts w:ascii="Courier New" w:hAnsi="Courier New" w:cs="Courier New"/>
          <w:color w:val="000000" w:themeColor="text1"/>
          <w:sz w:val="18"/>
          <w:szCs w:val="18"/>
        </w:rPr>
        <w:t>Query OK, 0 rows affected (0.052 sec)</w:t>
      </w:r>
    </w:p>
    <w:p w14:paraId="6E8E8A07" w14:textId="6D52212E" w:rsidR="0068793C" w:rsidRDefault="0068793C" w:rsidP="00BC1C46">
      <w:pPr>
        <w:pStyle w:val="NormalWeb"/>
        <w:shd w:val="clear" w:color="auto" w:fill="FFFFFF"/>
        <w:spacing w:before="0" w:beforeAutospacing="0" w:after="150" w:afterAutospacing="0"/>
        <w:ind w:firstLine="81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788D1E4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68793C">
        <w:rPr>
          <w:rFonts w:ascii="Courier New" w:hAnsi="Courier New" w:cs="Courier New"/>
          <w:color w:val="000000" w:themeColor="text1"/>
          <w:sz w:val="18"/>
          <w:szCs w:val="18"/>
        </w:rPr>
        <w:t>MariaDB [dbpos1]&gt; DELIMITER ;</w:t>
      </w:r>
    </w:p>
    <w:p w14:paraId="36E8FE7B" w14:textId="6F0A3D3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68793C">
        <w:rPr>
          <w:rFonts w:ascii="Courier New" w:hAnsi="Courier New" w:cs="Courier New"/>
          <w:color w:val="000000" w:themeColor="text1"/>
          <w:sz w:val="18"/>
          <w:szCs w:val="18"/>
        </w:rPr>
        <w:t>MariaDB [dbpos1]&gt; select * from produk;</w:t>
      </w:r>
    </w:p>
    <w:p w14:paraId="53FE4C1A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237788AE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+----+------+------------------+------------+------------+------+----------+-----------------+</w:t>
      </w:r>
    </w:p>
    <w:p w14:paraId="3BC34671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| id | kode | nama             | harga_beli | harga_jual | stok | min_stok | jenis_produk_id |</w:t>
      </w:r>
    </w:p>
    <w:p w14:paraId="4D721E9D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+----+------+------------------+------------+------------+------+----------+-----------------+</w:t>
      </w:r>
    </w:p>
    <w:p w14:paraId="2E0D4467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|  1 | TV01 | Televisi 21 inch |    3500000 |    5241600 |    5 |        2 |               1 |</w:t>
      </w:r>
    </w:p>
    <w:p w14:paraId="4E05F550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|  2 | TV02 | Televisi 40 inch |    5500000 |    7737600 |    4 |        2 |               1 |</w:t>
      </w:r>
    </w:p>
    <w:p w14:paraId="55A0EC5B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|  3 | K001 | Kulkas 2 pintu   |    3500000 |    4867200 |    6 |        2 |               1 |</w:t>
      </w:r>
    </w:p>
    <w:p w14:paraId="19984749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|  4 | M001 | Meja Makan       |     500000 |     600000 |    4 |        3 |               2 |</w:t>
      </w:r>
    </w:p>
    <w:p w14:paraId="01F38866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|  5 | TK01 | Teh Kotak        |       3000 |       3500 |    6 |       10 |               4 |</w:t>
      </w:r>
    </w:p>
    <w:p w14:paraId="76C47277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|  6 | PC01 | PC Desktop HP    |    7000000 |    9984000 |    9 |        2 |               5 |</w:t>
      </w:r>
    </w:p>
    <w:p w14:paraId="69682F06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|  7 | TB01 | Teh Botol        |       2000 |       2500 |   53 |       10 |               4 |</w:t>
      </w:r>
    </w:p>
    <w:p w14:paraId="5CE0EA65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|  8 | AC01 | Notebook Acer    |    8000000 |   11232000 |    7 |        2 |               5 |</w:t>
      </w:r>
    </w:p>
    <w:p w14:paraId="3B8D1024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|  9 | LN01 | Notebook Lenovo  |    9000000 |   12480000 |    9 |        2 |               5 |</w:t>
      </w:r>
    </w:p>
    <w:p w14:paraId="2DB0FAB0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| 10 | L004 | Laptop HP        |   12000000 |   13520000 |   20 |        5 |               5 |</w:t>
      </w:r>
    </w:p>
    <w:p w14:paraId="798E01F5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+----+------+------------------+------------+------------+------+----------+-----------------+</w:t>
      </w:r>
    </w:p>
    <w:p w14:paraId="02CFDE9F" w14:textId="7986C24B" w:rsidR="0068793C" w:rsidRDefault="0068793C" w:rsidP="0068793C">
      <w:pPr>
        <w:pStyle w:val="NormalWeb"/>
        <w:shd w:val="clear" w:color="auto" w:fill="FFFFFF"/>
        <w:spacing w:before="0" w:beforeAutospacing="0" w:after="150" w:afterAutospacing="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10 rows in set (0.001 sec)</w:t>
      </w:r>
    </w:p>
    <w:p w14:paraId="41D8A1DF" w14:textId="2EC6ADC5" w:rsidR="0068793C" w:rsidRDefault="0068793C" w:rsidP="0068793C">
      <w:pPr>
        <w:pStyle w:val="NormalWeb"/>
        <w:shd w:val="clear" w:color="auto" w:fill="FFFFFF"/>
        <w:spacing w:before="0" w:beforeAutospacing="0" w:after="150" w:afterAutospacing="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5F2B3CB3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68793C">
        <w:rPr>
          <w:rFonts w:ascii="Courier New" w:hAnsi="Courier New" w:cs="Courier New"/>
          <w:color w:val="000000" w:themeColor="text1"/>
          <w:sz w:val="18"/>
          <w:szCs w:val="18"/>
        </w:rPr>
        <w:t>MariaDB [dbpos1]&gt; call kurangi_stok(1, 2);</w:t>
      </w:r>
    </w:p>
    <w:p w14:paraId="18C490FF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8"/>
          <w:szCs w:val="18"/>
        </w:rPr>
        <w:t>Query OK, 2 rows affected (0.049 sec)</w:t>
      </w:r>
    </w:p>
    <w:p w14:paraId="47FB44AD" w14:textId="582461A4" w:rsid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06C2C432" w14:textId="78ED700D" w:rsidR="00D45324" w:rsidRDefault="00D45324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47F0A446" w14:textId="4C249FC5" w:rsidR="00D45324" w:rsidRDefault="00D45324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3412221B" w14:textId="77777777" w:rsidR="00D45324" w:rsidRDefault="00D45324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6AD6C3DB" w14:textId="77777777" w:rsidR="00D45324" w:rsidRPr="0068793C" w:rsidRDefault="00D45324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0D8689FA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68793C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>MariaDB [dbpos1]&gt; select * from produk;</w:t>
      </w:r>
    </w:p>
    <w:p w14:paraId="7D67E939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+----+------+------------------+------------+------------+------+----------+-----------------+</w:t>
      </w:r>
    </w:p>
    <w:p w14:paraId="166B32C2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| id | kode | nama             | harga_beli | harga_jual | stok | min_stok | jenis_produk_id |</w:t>
      </w:r>
    </w:p>
    <w:p w14:paraId="29870A7B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+----+------+------------------+------------+------------+------+----------+-----------------+</w:t>
      </w:r>
    </w:p>
    <w:p w14:paraId="3CA9C788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|  1 | TV01 | Televisi 21 inch |    3500000 |    5241600 |    3 |        2 |               1 |</w:t>
      </w:r>
    </w:p>
    <w:p w14:paraId="585884BF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|  2 | TV02 | Televisi 40 inch |    5500000 |    7737600 |    4 |        2 |               1 |</w:t>
      </w:r>
    </w:p>
    <w:p w14:paraId="56E97325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|  3 | K001 | Kulkas 2 pintu   |    3500000 |    4867200 |    6 |        2 |               1 |</w:t>
      </w:r>
    </w:p>
    <w:p w14:paraId="54F33186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|  4 | M001 | Meja Makan       |     500000 |     600000 |    4 |        3 |               2 |</w:t>
      </w:r>
    </w:p>
    <w:p w14:paraId="10BFCEC7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|  5 | TK01 | Teh Kotak        |       3000 |       3500 |    6 |       10 |               4 |</w:t>
      </w:r>
    </w:p>
    <w:p w14:paraId="296C6DC1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|  6 | PC01 | PC Desktop HP    |    7000000 |    9984000 |    9 |        2 |               5 |</w:t>
      </w:r>
    </w:p>
    <w:p w14:paraId="3FBB4733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|  7 | TB01 | Teh Botol        |       2000 |       2500 |   53 |       10 |               4 |</w:t>
      </w:r>
    </w:p>
    <w:p w14:paraId="0EA75150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|  8 | AC01 | Notebook Acer    |    8000000 |   11232000 |    7 |        2 |               5 |</w:t>
      </w:r>
    </w:p>
    <w:p w14:paraId="43E71F1D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|  9 | LN01 | Notebook Lenovo  |    9000000 |   12480000 |    9 |        2 |               5 |</w:t>
      </w:r>
    </w:p>
    <w:p w14:paraId="14A16617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| 10 | L004 | Laptop HP        |   12000000 |   13520000 |   20 |        5 |               5 |</w:t>
      </w:r>
    </w:p>
    <w:p w14:paraId="0ED64FEF" w14:textId="77777777" w:rsidR="0068793C" w:rsidRPr="0068793C" w:rsidRDefault="0068793C" w:rsidP="0068793C">
      <w:pPr>
        <w:pStyle w:val="NormalWeb"/>
        <w:shd w:val="clear" w:color="auto" w:fill="FFFFFF"/>
        <w:spacing w:after="150"/>
        <w:ind w:firstLine="810"/>
        <w:rPr>
          <w:rFonts w:ascii="Courier New" w:hAnsi="Courier New" w:cs="Courier New"/>
          <w:color w:val="000000" w:themeColor="text1"/>
          <w:sz w:val="14"/>
          <w:szCs w:val="14"/>
        </w:rPr>
      </w:pPr>
      <w:r w:rsidRPr="0068793C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+----+------+------------------+------------+------------+------+----------+-----------------+</w:t>
      </w:r>
    </w:p>
    <w:p w14:paraId="17053C88" w14:textId="4EC5338E" w:rsidR="0068793C" w:rsidRPr="00D45324" w:rsidRDefault="0068793C" w:rsidP="0068793C">
      <w:pPr>
        <w:pStyle w:val="NormalWeb"/>
        <w:shd w:val="clear" w:color="auto" w:fill="FFFFFF"/>
        <w:spacing w:before="0" w:beforeAutospacing="0" w:after="150" w:afterAutospacing="0"/>
        <w:ind w:firstLine="810"/>
        <w:rPr>
          <w:rFonts w:ascii="Courier New" w:hAnsi="Courier New" w:cs="Courier New"/>
          <w:color w:val="000000" w:themeColor="text1"/>
          <w:sz w:val="16"/>
          <w:szCs w:val="16"/>
        </w:rPr>
      </w:pPr>
      <w:r w:rsidRPr="00D45324">
        <w:rPr>
          <w:rFonts w:ascii="Courier New" w:hAnsi="Courier New" w:cs="Courier New"/>
          <w:color w:val="000000" w:themeColor="text1"/>
          <w:sz w:val="16"/>
          <w:szCs w:val="16"/>
        </w:rPr>
        <w:t>10 rows in set (0.001 sec)</w:t>
      </w:r>
    </w:p>
    <w:p w14:paraId="39728165" w14:textId="21F7EA9A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sz w:val="22"/>
          <w:szCs w:val="22"/>
        </w:rPr>
        <w:t xml:space="preserve">Buatlah Trigger dengan nama </w:t>
      </w:r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r w:rsidRPr="00A746E8">
        <w:rPr>
          <w:rFonts w:asciiTheme="minorHAnsi" w:hAnsiTheme="minorHAnsi" w:cstheme="minorHAnsi"/>
          <w:sz w:val="22"/>
          <w:szCs w:val="22"/>
        </w:rPr>
        <w:t xml:space="preserve"> yang akan mengurangi stok produk jika terjadi transaksi pesanan oleh pelanggan (memanggil stored procedure kurangi_stok soal no 1).</w:t>
      </w:r>
    </w:p>
    <w:p w14:paraId="78DAD5EE" w14:textId="255ABF1D" w:rsidR="00F4741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ini aktif setelah trigger </w:t>
      </w:r>
      <w:r w:rsidRPr="00A746E8">
        <w:rPr>
          <w:rFonts w:asciiTheme="minorHAnsi" w:hAnsiTheme="minorHAnsi" w:cstheme="minorHAnsi"/>
          <w:b/>
        </w:rPr>
        <w:t>after_pesanan_items_insert</w:t>
      </w:r>
      <w:r w:rsidRPr="00A746E8">
        <w:rPr>
          <w:rFonts w:asciiTheme="minorHAnsi" w:hAnsiTheme="minorHAnsi" w:cstheme="minorHAnsi"/>
        </w:rPr>
        <w:t xml:space="preserve"> (trigger pada contoh 3).</w:t>
      </w:r>
    </w:p>
    <w:p w14:paraId="2562912E" w14:textId="77777777" w:rsidR="00D45324" w:rsidRPr="00A746E8" w:rsidRDefault="00D45324" w:rsidP="00F47418">
      <w:pPr>
        <w:spacing w:line="360" w:lineRule="auto"/>
        <w:ind w:left="720"/>
        <w:rPr>
          <w:rFonts w:asciiTheme="minorHAnsi" w:hAnsiTheme="minorHAnsi" w:cstheme="minorHAnsi"/>
        </w:rPr>
      </w:pPr>
    </w:p>
    <w:p w14:paraId="0739C147" w14:textId="406FAF8E" w:rsid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68793C">
        <w:rPr>
          <w:rFonts w:ascii="Courier New" w:eastAsia="Courier New" w:hAnsi="Courier New" w:cs="Courier New"/>
          <w:i/>
          <w:sz w:val="18"/>
          <w:szCs w:val="18"/>
        </w:rPr>
        <w:t>MariaDB [dbpos1]&gt; DELIMITER $$</w:t>
      </w:r>
    </w:p>
    <w:p w14:paraId="17AEBB79" w14:textId="77777777" w:rsidR="00D45324" w:rsidRPr="0068793C" w:rsidRDefault="00D45324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4DB88128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68793C">
        <w:rPr>
          <w:rFonts w:ascii="Courier New" w:eastAsia="Courier New" w:hAnsi="Courier New" w:cs="Courier New"/>
          <w:i/>
          <w:sz w:val="18"/>
          <w:szCs w:val="18"/>
        </w:rPr>
        <w:t>MariaDB [dbpos1]&gt; CREATE TRIGGER trig_kurangi_stok</w:t>
      </w:r>
    </w:p>
    <w:p w14:paraId="3A3FB67F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68793C">
        <w:rPr>
          <w:rFonts w:ascii="Courier New" w:eastAsia="Courier New" w:hAnsi="Courier New" w:cs="Courier New"/>
          <w:i/>
          <w:sz w:val="18"/>
          <w:szCs w:val="18"/>
        </w:rPr>
        <w:t xml:space="preserve">    -&gt;      AFTER INSERT ON pesanan_items FOR EACH ROW</w:t>
      </w:r>
    </w:p>
    <w:p w14:paraId="3948ED3F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68793C">
        <w:rPr>
          <w:rFonts w:ascii="Courier New" w:eastAsia="Courier New" w:hAnsi="Courier New" w:cs="Courier New"/>
          <w:i/>
          <w:sz w:val="18"/>
          <w:szCs w:val="18"/>
        </w:rPr>
        <w:t xml:space="preserve">    -&gt;      BEGIN</w:t>
      </w:r>
    </w:p>
    <w:p w14:paraId="3DC24BD3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68793C">
        <w:rPr>
          <w:rFonts w:ascii="Courier New" w:eastAsia="Courier New" w:hAnsi="Courier New" w:cs="Courier New"/>
          <w:i/>
          <w:sz w:val="18"/>
          <w:szCs w:val="18"/>
        </w:rPr>
        <w:t xml:space="preserve">    -&gt;          DECLARE produk_id INT;</w:t>
      </w:r>
    </w:p>
    <w:p w14:paraId="61E3B17F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68793C">
        <w:rPr>
          <w:rFonts w:ascii="Courier New" w:eastAsia="Courier New" w:hAnsi="Courier New" w:cs="Courier New"/>
          <w:i/>
          <w:sz w:val="18"/>
          <w:szCs w:val="18"/>
        </w:rPr>
        <w:t xml:space="preserve">    -&gt;          DECLARE jumlah_pesanan INT;</w:t>
      </w:r>
    </w:p>
    <w:p w14:paraId="771D38CA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68793C">
        <w:rPr>
          <w:rFonts w:ascii="Courier New" w:eastAsia="Courier New" w:hAnsi="Courier New" w:cs="Courier New"/>
          <w:i/>
          <w:sz w:val="18"/>
          <w:szCs w:val="18"/>
        </w:rPr>
        <w:t xml:space="preserve">    -&gt;          SELECT NEW.produk_id, NEW.qty INTO produk_id, jumlah_pesanan;</w:t>
      </w:r>
    </w:p>
    <w:p w14:paraId="37188D8D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68793C">
        <w:rPr>
          <w:rFonts w:ascii="Courier New" w:eastAsia="Courier New" w:hAnsi="Courier New" w:cs="Courier New"/>
          <w:i/>
          <w:sz w:val="18"/>
          <w:szCs w:val="18"/>
        </w:rPr>
        <w:t xml:space="preserve">    -&gt;          CALL kurangi_stok(produk_id, jumlah_pesanan);</w:t>
      </w:r>
    </w:p>
    <w:p w14:paraId="43FB30EA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68793C">
        <w:rPr>
          <w:rFonts w:ascii="Courier New" w:eastAsia="Courier New" w:hAnsi="Courier New" w:cs="Courier New"/>
          <w:i/>
          <w:sz w:val="18"/>
          <w:szCs w:val="18"/>
        </w:rPr>
        <w:t xml:space="preserve">    -&gt;      END $$</w:t>
      </w:r>
    </w:p>
    <w:p w14:paraId="00000014" w14:textId="593FEDBF" w:rsidR="00953508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68793C">
        <w:rPr>
          <w:rFonts w:ascii="Courier New" w:eastAsia="Courier New" w:hAnsi="Courier New" w:cs="Courier New"/>
          <w:i/>
          <w:sz w:val="18"/>
          <w:szCs w:val="18"/>
        </w:rPr>
        <w:t>Query OK, 0 rows affected (0.075 sec)</w:t>
      </w:r>
    </w:p>
    <w:p w14:paraId="04909753" w14:textId="3A0A03F3" w:rsid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69BBD6F8" w14:textId="36B341F9" w:rsid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68793C">
        <w:rPr>
          <w:rFonts w:ascii="Courier New" w:eastAsia="Courier New" w:hAnsi="Courier New" w:cs="Courier New"/>
          <w:i/>
          <w:sz w:val="18"/>
          <w:szCs w:val="18"/>
        </w:rPr>
        <w:t>MariaDB [dbpos1]&gt; DELIMITER ;</w:t>
      </w:r>
    </w:p>
    <w:p w14:paraId="15F6B0F8" w14:textId="33EFE6D2" w:rsidR="00D45324" w:rsidRDefault="00D45324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1576E022" w14:textId="0C8123AA" w:rsidR="00D45324" w:rsidRDefault="00D45324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272E90A4" w14:textId="77777777" w:rsidR="00D45324" w:rsidRPr="0068793C" w:rsidRDefault="00D45324" w:rsidP="00D45324">
      <w:pPr>
        <w:spacing w:line="360" w:lineRule="auto"/>
        <w:rPr>
          <w:rFonts w:ascii="Courier New" w:eastAsia="Courier New" w:hAnsi="Courier New" w:cs="Courier New"/>
          <w:i/>
          <w:sz w:val="18"/>
          <w:szCs w:val="18"/>
        </w:rPr>
      </w:pPr>
    </w:p>
    <w:p w14:paraId="6632CE85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68793C">
        <w:rPr>
          <w:rFonts w:ascii="Courier New" w:eastAsia="Courier New" w:hAnsi="Courier New" w:cs="Courier New"/>
          <w:i/>
          <w:sz w:val="18"/>
          <w:szCs w:val="18"/>
        </w:rPr>
        <w:t>MariaDB [dbpos1]&gt; select * from produk;</w:t>
      </w:r>
    </w:p>
    <w:p w14:paraId="4629A9C5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+----+------+------------------+------------+------------+------+----------+-----------------+</w:t>
      </w:r>
    </w:p>
    <w:p w14:paraId="4762C228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| id | kode | nama             | harga_beli | harga_jual | stok | min_stok | jenis_produk_id |</w:t>
      </w:r>
    </w:p>
    <w:p w14:paraId="32BF5F56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+----+------+------------------+------------+------------+------+----------+-----------------+</w:t>
      </w:r>
    </w:p>
    <w:p w14:paraId="72B921CF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|  1 | TV01 | Televisi 21 inch |    3500000 |    5241600 |    3 |        2 |               1 |</w:t>
      </w:r>
    </w:p>
    <w:p w14:paraId="4352EB8C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|  2 | TV02 | Televisi 40 inch |    5500000 |    7737600 |    4 |        2 |               1 |</w:t>
      </w:r>
    </w:p>
    <w:p w14:paraId="5F2342AF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|  3 | K001 | Kulkas 2 pintu   |    3500000 |    4867200 |    6 |        2 |               1 |</w:t>
      </w:r>
    </w:p>
    <w:p w14:paraId="66C211D5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|  4 | M001 | Meja Makan       |     500000 |     600000 |    4 |        3 |               2 |</w:t>
      </w:r>
    </w:p>
    <w:p w14:paraId="3E33058D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|  5 | TK01 | Teh Kotak        |       3000 |       3500 |    6 |       10 |               4 |</w:t>
      </w:r>
    </w:p>
    <w:p w14:paraId="4668BEA6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|  6 | PC01 | PC Desktop HP    |    7000000 |    9984000 |    9 |        2 |               5 |</w:t>
      </w:r>
    </w:p>
    <w:p w14:paraId="3B66CAA2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|  7 | TB01 | Teh Botol        |       2000 |       2500 |   53 |       10 |               4 |</w:t>
      </w:r>
    </w:p>
    <w:p w14:paraId="71788B01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|  8 | AC01 | Notebook Acer    |    8000000 |   11232000 |    7 |        2 |               5 |</w:t>
      </w:r>
    </w:p>
    <w:p w14:paraId="3879A39E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|  9 | LN01 | Notebook Lenovo  |    9000000 |   12480000 |    9 |        2 |               5 |</w:t>
      </w:r>
    </w:p>
    <w:p w14:paraId="2D86C0C9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| 10 | L004 | Laptop HP        |   12000000 |   13520000 |   20 |        5 |               5 |</w:t>
      </w:r>
    </w:p>
    <w:p w14:paraId="259EB770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+----+------+------------------+------------+------------+------+----------+-----------------+</w:t>
      </w:r>
    </w:p>
    <w:p w14:paraId="34FB32F6" w14:textId="7B3B9B1E" w:rsidR="0068793C" w:rsidRDefault="0068793C" w:rsidP="00D45324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10 rows in set (0.001 sec)</w:t>
      </w:r>
    </w:p>
    <w:p w14:paraId="38BAC569" w14:textId="77777777" w:rsidR="00D45324" w:rsidRDefault="00D45324" w:rsidP="00D45324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bookmarkStart w:id="0" w:name="_GoBack"/>
      <w:bookmarkEnd w:id="0"/>
    </w:p>
    <w:p w14:paraId="3FE5CDC2" w14:textId="77777777" w:rsidR="0068793C" w:rsidRPr="000F3890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0F3890">
        <w:rPr>
          <w:rFonts w:ascii="Courier New" w:eastAsia="Courier New" w:hAnsi="Courier New" w:cs="Courier New"/>
          <w:i/>
          <w:sz w:val="18"/>
          <w:szCs w:val="18"/>
        </w:rPr>
        <w:t>MariaDB [dbpos1]&gt; select * from pesanan_items;</w:t>
      </w:r>
    </w:p>
    <w:p w14:paraId="6E136B4F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+----+-----------+------------+------+---------+</w:t>
      </w:r>
    </w:p>
    <w:p w14:paraId="7A089BC0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| id | produk_id | pesanan_id | qty  | harga   |</w:t>
      </w:r>
    </w:p>
    <w:p w14:paraId="374BFDE0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+----+-----------+------------+------+---------+</w:t>
      </w:r>
    </w:p>
    <w:p w14:paraId="79574E37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|  1 |         1 |          1 |    1 | 5040000 |</w:t>
      </w:r>
    </w:p>
    <w:p w14:paraId="25609E00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|  2 |         3 |          1 |    1 | 4680000 |</w:t>
      </w:r>
    </w:p>
    <w:p w14:paraId="069A2FF5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|  3 |         5 |          2 |    5 |    3500 |</w:t>
      </w:r>
    </w:p>
    <w:p w14:paraId="642E8831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|  6 |         5 |          3 |   10 |    3500 |</w:t>
      </w:r>
    </w:p>
    <w:p w14:paraId="682BB6DC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|  7 |         1 |          3 |    1 | 5040000 |</w:t>
      </w:r>
    </w:p>
    <w:p w14:paraId="701307CF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|  9 |         5 |          5 |   10 |    3500 |</w:t>
      </w:r>
    </w:p>
    <w:p w14:paraId="251F9400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| 10 |         5 |          6 |   20 |    3500 |</w:t>
      </w:r>
    </w:p>
    <w:p w14:paraId="477D8AF5" w14:textId="77777777" w:rsidR="0068793C" w:rsidRP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+----+-----------+------------+------+---------+</w:t>
      </w:r>
    </w:p>
    <w:p w14:paraId="048F3221" w14:textId="7D9D2E3D" w:rsidR="0068793C" w:rsidRDefault="0068793C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68793C">
        <w:rPr>
          <w:rFonts w:ascii="Courier New" w:eastAsia="Courier New" w:hAnsi="Courier New" w:cs="Courier New"/>
          <w:i/>
          <w:sz w:val="14"/>
          <w:szCs w:val="14"/>
        </w:rPr>
        <w:t>7 rows in set (0.003 sec)</w:t>
      </w:r>
    </w:p>
    <w:p w14:paraId="1203CBFB" w14:textId="36B50C5D" w:rsidR="00241380" w:rsidRDefault="00241380" w:rsidP="0068793C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</w:p>
    <w:p w14:paraId="05707F19" w14:textId="77777777" w:rsidR="00241380" w:rsidRPr="000F389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0F3890">
        <w:rPr>
          <w:rFonts w:ascii="Courier New" w:eastAsia="Courier New" w:hAnsi="Courier New" w:cs="Courier New"/>
          <w:i/>
          <w:sz w:val="18"/>
          <w:szCs w:val="18"/>
        </w:rPr>
        <w:t>MariaDB [dbpos1]&gt; INSERT INTO pesanan_items (produk_id, pesanan_id, qty, harga) VALUES</w:t>
      </w:r>
    </w:p>
    <w:p w14:paraId="47C8927C" w14:textId="77777777" w:rsidR="00241380" w:rsidRPr="000F389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0F3890">
        <w:rPr>
          <w:rFonts w:ascii="Courier New" w:eastAsia="Courier New" w:hAnsi="Courier New" w:cs="Courier New"/>
          <w:i/>
          <w:sz w:val="18"/>
          <w:szCs w:val="18"/>
        </w:rPr>
        <w:t xml:space="preserve">    -&gt;     (1, 1, 2, 300000);</w:t>
      </w:r>
    </w:p>
    <w:p w14:paraId="74A885EC" w14:textId="77777777" w:rsidR="00241380" w:rsidRPr="000F389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0F3890">
        <w:rPr>
          <w:rFonts w:ascii="Courier New" w:eastAsia="Courier New" w:hAnsi="Courier New" w:cs="Courier New"/>
          <w:i/>
          <w:sz w:val="18"/>
          <w:szCs w:val="18"/>
        </w:rPr>
        <w:t>Query OK, 1 row affected (0.008 sec)</w:t>
      </w:r>
    </w:p>
    <w:p w14:paraId="002697A3" w14:textId="77777777" w:rsidR="00241380" w:rsidRPr="000F389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63940714" w14:textId="77777777" w:rsidR="00241380" w:rsidRPr="000F389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0F3890">
        <w:rPr>
          <w:rFonts w:ascii="Courier New" w:eastAsia="Courier New" w:hAnsi="Courier New" w:cs="Courier New"/>
          <w:i/>
          <w:sz w:val="18"/>
          <w:szCs w:val="18"/>
        </w:rPr>
        <w:t>MariaDB [dbpos1]&gt; select * from pesanan_items;</w:t>
      </w:r>
    </w:p>
    <w:p w14:paraId="40E07351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+----+-----------+------------+------+---------+</w:t>
      </w:r>
    </w:p>
    <w:p w14:paraId="7DB4C59C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| id | produk_id | pesanan_id | qty  | harga   |</w:t>
      </w:r>
    </w:p>
    <w:p w14:paraId="1B0DF40D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+----+-----------+------------+------+---------+</w:t>
      </w:r>
    </w:p>
    <w:p w14:paraId="01584C4D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|  1 |         1 |          1 |    1 | 5040000 |</w:t>
      </w:r>
    </w:p>
    <w:p w14:paraId="3373D494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|  2 |         3 |          1 |    1 | 4680000 |</w:t>
      </w:r>
    </w:p>
    <w:p w14:paraId="7DAF0ADA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|  3 |         5 |          2 |    5 |    3500 |</w:t>
      </w:r>
    </w:p>
    <w:p w14:paraId="3F4057C7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|  6 |         5 |          3 |   10 |    3500 |</w:t>
      </w:r>
    </w:p>
    <w:p w14:paraId="227431DB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|  7 |         1 |          3 |    1 | 5040000 |</w:t>
      </w:r>
    </w:p>
    <w:p w14:paraId="5EA959C0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|  9 |         5 |          5 |   10 |    3500 |</w:t>
      </w:r>
    </w:p>
    <w:p w14:paraId="21E5079F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| 10 |         5 |          6 |   20 |    3500 |</w:t>
      </w:r>
    </w:p>
    <w:p w14:paraId="6A6235AD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| 11 |         1 |          1 |    2 |  300000 |</w:t>
      </w:r>
    </w:p>
    <w:p w14:paraId="54B222A9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+----+-----------+------------+------+---------+</w:t>
      </w:r>
    </w:p>
    <w:p w14:paraId="5AA81DC1" w14:textId="3D406943" w:rsid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8 rows in set (0.001 sec)</w:t>
      </w:r>
    </w:p>
    <w:p w14:paraId="6B130009" w14:textId="52F54B29" w:rsid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</w:p>
    <w:p w14:paraId="79D41C6D" w14:textId="77777777" w:rsidR="00241380" w:rsidRPr="00212296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212296">
        <w:rPr>
          <w:rFonts w:ascii="Courier New" w:eastAsia="Courier New" w:hAnsi="Courier New" w:cs="Courier New"/>
          <w:i/>
          <w:sz w:val="18"/>
          <w:szCs w:val="18"/>
        </w:rPr>
        <w:lastRenderedPageBreak/>
        <w:t>MariaDB [dbpos1]&gt; select * from produk;</w:t>
      </w:r>
    </w:p>
    <w:p w14:paraId="595381B9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+----+------+------------------+------------+------------+------+----------+-----------------+</w:t>
      </w:r>
    </w:p>
    <w:p w14:paraId="73A4876C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| id | kode | nama             | harga_beli | harga_jual | stok | min_stok | jenis_produk_id |</w:t>
      </w:r>
    </w:p>
    <w:p w14:paraId="09EC25AF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+----+------+------------------+------------+------------+------+----------+-----------------+</w:t>
      </w:r>
    </w:p>
    <w:p w14:paraId="436E7055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|  1 | TV01 | Televisi 21 inch |    3500000 |    5241600 |    1 |        2 |               1 |</w:t>
      </w:r>
    </w:p>
    <w:p w14:paraId="7ED84AD6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|  2 | TV02 | Televisi 40 inch |    5500000 |    7737600 |    4 |        2 |               1 |</w:t>
      </w:r>
    </w:p>
    <w:p w14:paraId="4ABBEB67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|  3 | K001 | Kulkas 2 pintu   |    3500000 |    4867200 |    6 |        2 |               1 |</w:t>
      </w:r>
    </w:p>
    <w:p w14:paraId="2642AB68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|  4 | M001 | Meja Makan       |     500000 |     600000 |    4 |        3 |               2 |</w:t>
      </w:r>
    </w:p>
    <w:p w14:paraId="66B67837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|  5 | TK01 | Teh Kotak        |       3000 |       3500 |    6 |       10 |               4 |</w:t>
      </w:r>
    </w:p>
    <w:p w14:paraId="012EC21B" w14:textId="6EB4DBF1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 xml:space="preserve">|  6 | PC01 | PC Desktop HP    |    7000000 |    </w:t>
      </w:r>
      <w:r w:rsidR="0084373A">
        <w:rPr>
          <w:rFonts w:ascii="Courier New" w:eastAsia="Courier New" w:hAnsi="Courier New" w:cs="Courier New"/>
          <w:i/>
          <w:sz w:val="14"/>
          <w:szCs w:val="14"/>
        </w:rPr>
        <w:t xml:space="preserve"> </w:t>
      </w:r>
      <w:r w:rsidRPr="00241380">
        <w:rPr>
          <w:rFonts w:ascii="Courier New" w:eastAsia="Courier New" w:hAnsi="Courier New" w:cs="Courier New"/>
          <w:i/>
          <w:sz w:val="14"/>
          <w:szCs w:val="14"/>
        </w:rPr>
        <w:t>9984000 |    9 |        2 |               5 |</w:t>
      </w:r>
    </w:p>
    <w:p w14:paraId="79D93D67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|  7 | TB01 | Teh Botol        |       2000 |       2500 |   53 |       10 |               4 |</w:t>
      </w:r>
    </w:p>
    <w:p w14:paraId="1E159015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|  8 | AC01 | Notebook Acer    |    8000000 |   11232000 |    7 |        2 |               5 |</w:t>
      </w:r>
    </w:p>
    <w:p w14:paraId="3C4537CB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|  9 | LN01 | Notebook Lenovo  |    9000000 |   12480000 |    9 |        2 |               5 |</w:t>
      </w:r>
    </w:p>
    <w:p w14:paraId="467A2922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| 10 | L004 | Laptop HP        |   12000000 |   13520000 |   20 |        5 |               5 |</w:t>
      </w:r>
    </w:p>
    <w:p w14:paraId="5788D4A4" w14:textId="77777777" w:rsidR="00241380" w:rsidRPr="00241380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+----+------+------------------+------------+------------+------+----------+-----------------+</w:t>
      </w:r>
    </w:p>
    <w:p w14:paraId="27514155" w14:textId="375288DF" w:rsidR="00241380" w:rsidRPr="0068793C" w:rsidRDefault="00241380" w:rsidP="00241380">
      <w:pPr>
        <w:spacing w:line="360" w:lineRule="auto"/>
        <w:ind w:left="720"/>
        <w:rPr>
          <w:rFonts w:ascii="Courier New" w:eastAsia="Courier New" w:hAnsi="Courier New" w:cs="Courier New"/>
          <w:i/>
          <w:sz w:val="14"/>
          <w:szCs w:val="14"/>
        </w:rPr>
      </w:pPr>
      <w:r w:rsidRPr="00241380">
        <w:rPr>
          <w:rFonts w:ascii="Courier New" w:eastAsia="Courier New" w:hAnsi="Courier New" w:cs="Courier New"/>
          <w:i/>
          <w:sz w:val="14"/>
          <w:szCs w:val="14"/>
        </w:rPr>
        <w:t>10 rows in set (0.001 sec)</w:t>
      </w:r>
    </w:p>
    <w:sectPr w:rsidR="00241380" w:rsidRPr="0068793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036E8" w14:textId="77777777" w:rsidR="002A529F" w:rsidRDefault="002A529F">
      <w:r>
        <w:separator/>
      </w:r>
    </w:p>
  </w:endnote>
  <w:endnote w:type="continuationSeparator" w:id="0">
    <w:p w14:paraId="34B0538B" w14:textId="77777777" w:rsidR="002A529F" w:rsidRDefault="002A5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92F59" w14:textId="77777777" w:rsidR="002A529F" w:rsidRDefault="002A529F">
      <w:r>
        <w:separator/>
      </w:r>
    </w:p>
  </w:footnote>
  <w:footnote w:type="continuationSeparator" w:id="0">
    <w:p w14:paraId="53402654" w14:textId="77777777" w:rsidR="002A529F" w:rsidRDefault="002A5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80ADA"/>
    <w:rsid w:val="00080E16"/>
    <w:rsid w:val="000A3034"/>
    <w:rsid w:val="000A677A"/>
    <w:rsid w:val="000B023B"/>
    <w:rsid w:val="000B39B4"/>
    <w:rsid w:val="000F3890"/>
    <w:rsid w:val="00177CCC"/>
    <w:rsid w:val="0018251D"/>
    <w:rsid w:val="00212296"/>
    <w:rsid w:val="00241380"/>
    <w:rsid w:val="0025250A"/>
    <w:rsid w:val="0025410E"/>
    <w:rsid w:val="002A529F"/>
    <w:rsid w:val="003555A7"/>
    <w:rsid w:val="00374C19"/>
    <w:rsid w:val="00393F20"/>
    <w:rsid w:val="00396690"/>
    <w:rsid w:val="003A5E0F"/>
    <w:rsid w:val="003C5999"/>
    <w:rsid w:val="00436DD0"/>
    <w:rsid w:val="00437F6D"/>
    <w:rsid w:val="00493F90"/>
    <w:rsid w:val="00505798"/>
    <w:rsid w:val="00654113"/>
    <w:rsid w:val="0068793C"/>
    <w:rsid w:val="00696870"/>
    <w:rsid w:val="00763BA3"/>
    <w:rsid w:val="0084373A"/>
    <w:rsid w:val="00894B6F"/>
    <w:rsid w:val="00906436"/>
    <w:rsid w:val="00922E30"/>
    <w:rsid w:val="00953508"/>
    <w:rsid w:val="0098662A"/>
    <w:rsid w:val="009A548C"/>
    <w:rsid w:val="009A69A1"/>
    <w:rsid w:val="00A746E8"/>
    <w:rsid w:val="00AA6418"/>
    <w:rsid w:val="00AB08D0"/>
    <w:rsid w:val="00AF0AF6"/>
    <w:rsid w:val="00B0084B"/>
    <w:rsid w:val="00B55605"/>
    <w:rsid w:val="00BC1C46"/>
    <w:rsid w:val="00C130CE"/>
    <w:rsid w:val="00C7175A"/>
    <w:rsid w:val="00C93D1F"/>
    <w:rsid w:val="00CF04E0"/>
    <w:rsid w:val="00CF0A38"/>
    <w:rsid w:val="00D45324"/>
    <w:rsid w:val="00D64909"/>
    <w:rsid w:val="00DA4F8B"/>
    <w:rsid w:val="00DF793B"/>
    <w:rsid w:val="00E03D5B"/>
    <w:rsid w:val="00E30BE4"/>
    <w:rsid w:val="00E5366D"/>
    <w:rsid w:val="00E71D50"/>
    <w:rsid w:val="00ED7CE8"/>
    <w:rsid w:val="00F47418"/>
    <w:rsid w:val="00F7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D815F22-C083-45C6-9B12-3DC794D9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2867</Words>
  <Characters>16347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yuliana ananda</cp:lastModifiedBy>
  <cp:revision>35</cp:revision>
  <dcterms:created xsi:type="dcterms:W3CDTF">2023-10-17T07:58:00Z</dcterms:created>
  <dcterms:modified xsi:type="dcterms:W3CDTF">2023-10-18T15:03:00Z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